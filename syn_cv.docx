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CC2" w:rsidRDefault="00DD4CB7" w:rsidP="009C16CA">
      <w:pPr>
        <w:spacing w:before="120" w:after="120"/>
        <w:jc w:val="center"/>
        <w:rPr>
          <w:rFonts w:ascii="Bookman Old Style" w:eastAsia="Bookman Old Style" w:hAnsi="Bookman Old Style" w:cs="Bookman Old Style"/>
          <w:b/>
          <w:sz w:val="32"/>
          <w:szCs w:val="32"/>
        </w:rPr>
      </w:pPr>
      <w:r>
        <w:rPr>
          <w:noProof/>
        </w:rPr>
        <w:drawing>
          <wp:anchor distT="0" distB="0" distL="0" distR="0" simplePos="0" relativeHeight="251658240" behindDoc="1" locked="0" layoutInCell="1" allowOverlap="1">
            <wp:simplePos x="0" y="0"/>
            <wp:positionH relativeFrom="column">
              <wp:posOffset>-184647</wp:posOffset>
            </wp:positionH>
            <wp:positionV relativeFrom="paragraph">
              <wp:posOffset>407670</wp:posOffset>
            </wp:positionV>
            <wp:extent cx="5871845" cy="101600"/>
            <wp:effectExtent l="0" t="0" r="0" b="0"/>
            <wp:wrapNone/>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srcRect/>
                    <a:stretch>
                      <a:fillRect/>
                    </a:stretch>
                  </pic:blipFill>
                  <pic:spPr>
                    <a:xfrm>
                      <a:off x="0" y="0"/>
                      <a:ext cx="5871845" cy="101600"/>
                    </a:xfrm>
                    <a:prstGeom prst="rect">
                      <a:avLst/>
                    </a:prstGeom>
                    <a:ln/>
                  </pic:spPr>
                </pic:pic>
              </a:graphicData>
            </a:graphic>
          </wp:anchor>
        </w:drawing>
      </w:r>
      <w:r w:rsidR="007D1AF0">
        <w:rPr>
          <w:rFonts w:ascii="Bookman Old Style" w:eastAsia="Bookman Old Style" w:hAnsi="Bookman Old Style" w:cs="Bookman Old Style"/>
          <w:b/>
          <w:sz w:val="32"/>
          <w:szCs w:val="32"/>
        </w:rPr>
        <w:t>A SYNOPSIS ON</w:t>
      </w:r>
    </w:p>
    <w:p w:rsidR="00DD4CB7" w:rsidRPr="009C16CA" w:rsidRDefault="00DD4CB7" w:rsidP="009C16CA">
      <w:pPr>
        <w:spacing w:before="120" w:after="120"/>
        <w:jc w:val="center"/>
        <w:rPr>
          <w:rFonts w:ascii="Bookman Old Style" w:eastAsia="Bookman Old Style" w:hAnsi="Bookman Old Style" w:cs="Bookman Old Style"/>
          <w:b/>
          <w:sz w:val="32"/>
          <w:szCs w:val="32"/>
        </w:rPr>
      </w:pPr>
    </w:p>
    <w:p w:rsidR="007A460D" w:rsidRDefault="007A460D" w:rsidP="007A460D">
      <w:pPr>
        <w:spacing w:before="120" w:after="120"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CV GENERATING WEB APP</w:t>
      </w:r>
    </w:p>
    <w:p w:rsidR="00A15CC2" w:rsidRDefault="007D1AF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simplePos x="0" y="0"/>
            <wp:positionH relativeFrom="column">
              <wp:posOffset>-195579</wp:posOffset>
            </wp:positionH>
            <wp:positionV relativeFrom="paragraph">
              <wp:posOffset>41910</wp:posOffset>
            </wp:positionV>
            <wp:extent cx="5871845" cy="101600"/>
            <wp:effectExtent l="0" t="0" r="0" b="0"/>
            <wp:wrapNone/>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srcRect/>
                    <a:stretch>
                      <a:fillRect/>
                    </a:stretch>
                  </pic:blipFill>
                  <pic:spPr>
                    <a:xfrm>
                      <a:off x="0" y="0"/>
                      <a:ext cx="5871845" cy="101600"/>
                    </a:xfrm>
                    <a:prstGeom prst="rect">
                      <a:avLst/>
                    </a:prstGeom>
                    <a:ln/>
                  </pic:spPr>
                </pic:pic>
              </a:graphicData>
            </a:graphic>
          </wp:anchor>
        </w:drawing>
      </w:r>
    </w:p>
    <w:p w:rsidR="00A15CC2" w:rsidRDefault="007D1AF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rsidR="00A15CC2" w:rsidRDefault="00A15CC2">
      <w:pPr>
        <w:spacing w:line="199" w:lineRule="auto"/>
        <w:rPr>
          <w:rFonts w:ascii="Times New Roman" w:eastAsia="Times New Roman" w:hAnsi="Times New Roman" w:cs="Times New Roman"/>
          <w:sz w:val="24"/>
          <w:szCs w:val="24"/>
        </w:rPr>
      </w:pPr>
    </w:p>
    <w:p w:rsidR="00E6753A" w:rsidRDefault="00E6753A">
      <w:pPr>
        <w:spacing w:line="137" w:lineRule="auto"/>
        <w:jc w:val="center"/>
        <w:rPr>
          <w:rFonts w:ascii="Bookman Old Style" w:eastAsia="Bookman Old Style" w:hAnsi="Bookman Old Style" w:cs="Bookman Old Style"/>
          <w:sz w:val="24"/>
          <w:szCs w:val="24"/>
        </w:rPr>
      </w:pPr>
    </w:p>
    <w:p w:rsidR="00E6753A" w:rsidRDefault="00E6753A">
      <w:pPr>
        <w:spacing w:line="137" w:lineRule="auto"/>
        <w:jc w:val="center"/>
        <w:rPr>
          <w:rFonts w:ascii="Bookman Old Style" w:eastAsia="Bookman Old Style" w:hAnsi="Bookman Old Style" w:cs="Bookman Old Style"/>
          <w:sz w:val="24"/>
          <w:szCs w:val="24"/>
        </w:rPr>
      </w:pPr>
    </w:p>
    <w:p w:rsidR="00E6753A" w:rsidRDefault="00E6753A">
      <w:pPr>
        <w:spacing w:line="137" w:lineRule="auto"/>
        <w:jc w:val="center"/>
        <w:rPr>
          <w:rFonts w:ascii="Bookman Old Style" w:eastAsia="Bookman Old Style" w:hAnsi="Bookman Old Style" w:cs="Bookman Old Style"/>
          <w:sz w:val="24"/>
          <w:szCs w:val="24"/>
        </w:rPr>
      </w:pPr>
    </w:p>
    <w:p w:rsidR="00A15CC2" w:rsidRDefault="004D554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COMPUTER APPLICATION</w:t>
      </w:r>
    </w:p>
    <w:p w:rsidR="00A15CC2" w:rsidRDefault="007D1AF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A15CC2" w:rsidRDefault="00A15CC2">
      <w:pPr>
        <w:spacing w:line="137" w:lineRule="auto"/>
        <w:rPr>
          <w:rFonts w:ascii="Bookman Old Style" w:eastAsia="Bookman Old Style" w:hAnsi="Bookman Old Style" w:cs="Bookman Old Style"/>
          <w:sz w:val="24"/>
          <w:szCs w:val="24"/>
        </w:rPr>
      </w:pPr>
    </w:p>
    <w:p w:rsidR="00A15CC2" w:rsidRDefault="007D1AF0" w:rsidP="004D554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University Roll No.</w:t>
      </w:r>
    </w:p>
    <w:p w:rsidR="004D5540" w:rsidRDefault="00214AC9" w:rsidP="004D554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ANKIT KUMAR THAKUR</w:t>
      </w:r>
      <w:r w:rsidR="004D5540">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 xml:space="preserve">                         2102144</w:t>
      </w:r>
    </w:p>
    <w:p w:rsidR="00A15CC2" w:rsidRDefault="00A15CC2">
      <w:pPr>
        <w:jc w:val="center"/>
        <w:rPr>
          <w:rFonts w:ascii="Times New Roman" w:eastAsia="Times New Roman" w:hAnsi="Times New Roman" w:cs="Times New Roman"/>
          <w:b/>
          <w:i/>
          <w:sz w:val="24"/>
          <w:szCs w:val="24"/>
        </w:rPr>
      </w:pPr>
    </w:p>
    <w:p w:rsidR="00E6753A" w:rsidRDefault="00E6753A">
      <w:pPr>
        <w:jc w:val="center"/>
        <w:rPr>
          <w:rFonts w:ascii="Times New Roman" w:eastAsia="Times New Roman" w:hAnsi="Times New Roman" w:cs="Times New Roman"/>
          <w:b/>
          <w:i/>
          <w:sz w:val="24"/>
          <w:szCs w:val="24"/>
        </w:rPr>
      </w:pPr>
    </w:p>
    <w:p w:rsidR="00E6753A" w:rsidRDefault="00E6753A">
      <w:pPr>
        <w:jc w:val="center"/>
        <w:rPr>
          <w:rFonts w:ascii="Times New Roman" w:eastAsia="Times New Roman" w:hAnsi="Times New Roman" w:cs="Times New Roman"/>
          <w:b/>
          <w:i/>
          <w:sz w:val="24"/>
          <w:szCs w:val="24"/>
        </w:rPr>
      </w:pPr>
    </w:p>
    <w:p w:rsidR="00E6753A" w:rsidRDefault="00E6753A">
      <w:pPr>
        <w:jc w:val="center"/>
        <w:rPr>
          <w:rFonts w:ascii="Times New Roman" w:eastAsia="Times New Roman" w:hAnsi="Times New Roman" w:cs="Times New Roman"/>
          <w:b/>
          <w:i/>
          <w:sz w:val="24"/>
          <w:szCs w:val="24"/>
        </w:rPr>
      </w:pPr>
    </w:p>
    <w:p w:rsidR="00E6753A" w:rsidRDefault="00E6753A">
      <w:pPr>
        <w:jc w:val="center"/>
        <w:rPr>
          <w:rFonts w:ascii="Times New Roman" w:eastAsia="Times New Roman" w:hAnsi="Times New Roman" w:cs="Times New Roman"/>
          <w:b/>
          <w:i/>
          <w:sz w:val="24"/>
          <w:szCs w:val="24"/>
        </w:rPr>
      </w:pPr>
    </w:p>
    <w:p w:rsidR="007A460D" w:rsidRPr="00EE133C" w:rsidRDefault="007A460D" w:rsidP="007A460D">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rsidR="007A460D" w:rsidRPr="00F14451" w:rsidRDefault="007A460D" w:rsidP="007A460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Aditya</w:t>
      </w:r>
      <w:proofErr w:type="spellEnd"/>
      <w:r>
        <w:rPr>
          <w:rFonts w:ascii="Times New Roman" w:eastAsia="Times New Roman" w:hAnsi="Times New Roman" w:cs="Times New Roman"/>
          <w:b/>
          <w:sz w:val="28"/>
          <w:szCs w:val="28"/>
        </w:rPr>
        <w:t xml:space="preserve"> Joshi </w:t>
      </w:r>
    </w:p>
    <w:p w:rsidR="007A460D" w:rsidRDefault="007A460D" w:rsidP="007A46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Assistant Professor </w:t>
      </w:r>
    </w:p>
    <w:p w:rsidR="007A460D" w:rsidRDefault="007A460D" w:rsidP="007A460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Application</w:t>
      </w:r>
    </w:p>
    <w:p w:rsidR="00E6753A" w:rsidRDefault="00E6753A">
      <w:pPr>
        <w:jc w:val="center"/>
        <w:rPr>
          <w:rFonts w:ascii="Times New Roman" w:eastAsia="Times New Roman" w:hAnsi="Times New Roman" w:cs="Times New Roman"/>
          <w:b/>
          <w:sz w:val="24"/>
          <w:szCs w:val="24"/>
        </w:rPr>
      </w:pPr>
    </w:p>
    <w:p w:rsidR="00A15CC2" w:rsidRDefault="00A15CC2" w:rsidP="004D5540">
      <w:pPr>
        <w:rPr>
          <w:rFonts w:ascii="Times New Roman" w:eastAsia="Times New Roman" w:hAnsi="Times New Roman" w:cs="Times New Roman"/>
          <w:b/>
          <w:sz w:val="24"/>
          <w:szCs w:val="24"/>
        </w:rPr>
      </w:pPr>
    </w:p>
    <w:p w:rsidR="00A15CC2" w:rsidRDefault="00A15CC2">
      <w:pPr>
        <w:jc w:val="center"/>
        <w:rPr>
          <w:rFonts w:ascii="Times New Roman" w:eastAsia="Times New Roman" w:hAnsi="Times New Roman" w:cs="Times New Roman"/>
          <w:b/>
          <w:sz w:val="24"/>
          <w:szCs w:val="24"/>
        </w:rPr>
      </w:pPr>
    </w:p>
    <w:p w:rsidR="00A15CC2" w:rsidRDefault="007D1AF0">
      <w:pPr>
        <w:jc w:val="center"/>
        <w:rPr>
          <w:rFonts w:ascii="Times New Roman" w:eastAsia="Times New Roman" w:hAnsi="Times New Roman" w:cs="Times New Roman"/>
          <w:b/>
          <w:sz w:val="24"/>
          <w:szCs w:val="24"/>
        </w:rPr>
      </w:pPr>
      <w:r>
        <w:rPr>
          <w:noProof/>
        </w:rPr>
        <w:drawing>
          <wp:inline distT="0" distB="0" distL="0" distR="0">
            <wp:extent cx="1219370" cy="1162212"/>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1219370" cy="1162212"/>
                    </a:xfrm>
                    <a:prstGeom prst="rect">
                      <a:avLst/>
                    </a:prstGeom>
                    <a:ln/>
                  </pic:spPr>
                </pic:pic>
              </a:graphicData>
            </a:graphic>
          </wp:inline>
        </w:drawing>
      </w:r>
    </w:p>
    <w:p w:rsidR="00A15CC2" w:rsidRDefault="00A15CC2">
      <w:pPr>
        <w:jc w:val="center"/>
        <w:rPr>
          <w:rFonts w:ascii="Times New Roman" w:eastAsia="Times New Roman" w:hAnsi="Times New Roman" w:cs="Times New Roman"/>
          <w:b/>
          <w:sz w:val="24"/>
          <w:szCs w:val="24"/>
        </w:rPr>
      </w:pPr>
    </w:p>
    <w:p w:rsidR="00A15CC2" w:rsidRDefault="00A15CC2">
      <w:pPr>
        <w:jc w:val="center"/>
        <w:rPr>
          <w:rFonts w:ascii="Times New Roman" w:eastAsia="Times New Roman" w:hAnsi="Times New Roman" w:cs="Times New Roman"/>
          <w:b/>
          <w:sz w:val="24"/>
          <w:szCs w:val="24"/>
        </w:rPr>
      </w:pPr>
    </w:p>
    <w:p w:rsidR="00A15CC2" w:rsidRDefault="007D1AF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Department of Computer </w:t>
      </w:r>
      <w:r w:rsidR="004D5540">
        <w:rPr>
          <w:rFonts w:ascii="Bookman Old Style" w:eastAsia="Bookman Old Style" w:hAnsi="Bookman Old Style" w:cs="Bookman Old Style"/>
          <w:b/>
          <w:sz w:val="32"/>
          <w:szCs w:val="32"/>
        </w:rPr>
        <w:t>Application</w:t>
      </w:r>
    </w:p>
    <w:p w:rsidR="00A15CC2" w:rsidRDefault="007D1AF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A15CC2" w:rsidRDefault="007D1AF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rsidR="00A15CC2" w:rsidRDefault="007A460D">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Apr</w:t>
      </w:r>
      <w:r w:rsidR="00214AC9">
        <w:rPr>
          <w:rFonts w:ascii="Bookman Old Style" w:eastAsia="Bookman Old Style" w:hAnsi="Bookman Old Style" w:cs="Bookman Old Style"/>
          <w:b/>
          <w:sz w:val="32"/>
          <w:szCs w:val="32"/>
        </w:rPr>
        <w:t>-24</w:t>
      </w:r>
    </w:p>
    <w:p w:rsidR="00A15CC2" w:rsidRDefault="00A15CC2">
      <w:pPr>
        <w:jc w:val="center"/>
        <w:rPr>
          <w:rFonts w:ascii="Bookman Old Style" w:eastAsia="Bookman Old Style" w:hAnsi="Bookman Old Style" w:cs="Bookman Old Style"/>
          <w:b/>
          <w:sz w:val="32"/>
          <w:szCs w:val="32"/>
        </w:rPr>
      </w:pPr>
    </w:p>
    <w:p w:rsidR="00E6753A" w:rsidRDefault="00E6753A">
      <w:pPr>
        <w:jc w:val="center"/>
        <w:rPr>
          <w:rFonts w:ascii="Bookman Old Style" w:eastAsia="Bookman Old Style" w:hAnsi="Bookman Old Style" w:cs="Bookman Old Style"/>
          <w:b/>
          <w:sz w:val="32"/>
          <w:szCs w:val="32"/>
        </w:rPr>
      </w:pPr>
    </w:p>
    <w:p w:rsidR="00A15CC2" w:rsidRDefault="00A15CC2">
      <w:pPr>
        <w:jc w:val="center"/>
        <w:rPr>
          <w:rFonts w:ascii="Bookman Old Style" w:eastAsia="Bookman Old Style" w:hAnsi="Bookman Old Style" w:cs="Bookman Old Style"/>
          <w:b/>
          <w:sz w:val="32"/>
          <w:szCs w:val="32"/>
        </w:rPr>
      </w:pPr>
    </w:p>
    <w:p w:rsidR="00A15CC2" w:rsidRDefault="00A15CC2">
      <w:pPr>
        <w:jc w:val="center"/>
        <w:rPr>
          <w:rFonts w:ascii="Bookman Old Style" w:eastAsia="Bookman Old Style" w:hAnsi="Bookman Old Style" w:cs="Bookman Old Style"/>
          <w:b/>
          <w:sz w:val="32"/>
          <w:szCs w:val="32"/>
        </w:rPr>
      </w:pPr>
    </w:p>
    <w:p w:rsidR="00A15CC2" w:rsidRDefault="00410115">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r>
      <w:r>
        <w:rPr>
          <w:rFonts w:ascii="Times New Roman" w:eastAsia="Times New Roman" w:hAnsi="Times New Roman" w:cs="Times New Roman"/>
          <w:noProof/>
          <w:color w:val="000000"/>
          <w:sz w:val="24"/>
          <w:szCs w:val="24"/>
        </w:rPr>
        <w:pict>
          <v:rect id="Rectangle 12" o:spid="_x0000_s1026" alt="GEU logo" style="width:25.05pt;height:25.0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yWZDydQBAACUAwAADgAA&#10;AAAAAAAAAAAAAAAuAgAAZHJzL2Uyb0RvYy54bWxQSwECLQAUAAYACAAAACEAnVj0RdYAAAADAQAA&#10;DwAAAAAAAAAAAAAAAAAuBAAAZHJzL2Rvd25yZXYueG1sUEsFBgAAAAAEAAQA8wAAADEFAAAAAA==&#10;" filled="f" stroked="f">
            <v:textbox style="mso-next-textbox:#Rectangle 12" inset="2.53958mm,2.53958mm,2.53958mm,2.53958mm">
              <w:txbxContent>
                <w:p w:rsidR="00A15CC2" w:rsidRDefault="00A15CC2">
                  <w:pPr>
                    <w:textDirection w:val="btLr"/>
                  </w:pPr>
                </w:p>
              </w:txbxContent>
            </v:textbox>
            <w10:wrap type="none"/>
            <w10:anchorlock/>
          </v:rect>
        </w:pict>
      </w:r>
      <w:r w:rsidR="007D1AF0">
        <w:rPr>
          <w:rFonts w:ascii="Times New Roman" w:eastAsia="Times New Roman" w:hAnsi="Times New Roman" w:cs="Times New Roman"/>
          <w:noProof/>
          <w:color w:val="000000"/>
          <w:sz w:val="24"/>
          <w:szCs w:val="24"/>
        </w:rPr>
        <w:drawing>
          <wp:inline distT="0" distB="0" distL="0" distR="0">
            <wp:extent cx="3452071" cy="104889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3452071" cy="1048891"/>
                    </a:xfrm>
                    <a:prstGeom prst="rect">
                      <a:avLst/>
                    </a:prstGeom>
                    <a:ln/>
                  </pic:spPr>
                </pic:pic>
              </a:graphicData>
            </a:graphic>
          </wp:inline>
        </w:drawing>
      </w:r>
    </w:p>
    <w:p w:rsidR="00A15CC2" w:rsidRDefault="007D1AF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A15CC2" w:rsidRDefault="007D1AF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A15CC2" w:rsidRDefault="00A15CC2">
      <w:pPr>
        <w:pBdr>
          <w:top w:val="nil"/>
          <w:left w:val="nil"/>
          <w:bottom w:val="nil"/>
          <w:right w:val="nil"/>
          <w:between w:val="nil"/>
        </w:pBdr>
        <w:jc w:val="both"/>
        <w:rPr>
          <w:rFonts w:ascii="Times New Roman" w:eastAsia="Times New Roman" w:hAnsi="Times New Roman" w:cs="Times New Roman"/>
          <w:color w:val="000000"/>
          <w:sz w:val="24"/>
          <w:szCs w:val="24"/>
        </w:rPr>
      </w:pPr>
    </w:p>
    <w:p w:rsidR="007A460D" w:rsidRDefault="007D1AF0">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I/We hereby certify that the work which is being presented in the Synopsis entitled</w:t>
      </w:r>
      <w:r>
        <w:rPr>
          <w:rFonts w:ascii="Times New Roman" w:eastAsia="Times New Roman" w:hAnsi="Times New Roman" w:cs="Times New Roman"/>
          <w:b/>
          <w:sz w:val="24"/>
          <w:szCs w:val="24"/>
        </w:rPr>
        <w:t xml:space="preserve"> </w:t>
      </w:r>
    </w:p>
    <w:p w:rsidR="00A15CC2" w:rsidRDefault="007D1AF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7A460D">
        <w:rPr>
          <w:rFonts w:ascii="Times New Roman" w:eastAsia="Times New Roman" w:hAnsi="Times New Roman" w:cs="Times New Roman"/>
          <w:b/>
          <w:sz w:val="24"/>
          <w:szCs w:val="24"/>
        </w:rPr>
        <w:t>CV Generating web app</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w:t>
      </w:r>
      <w:r w:rsidR="004D5540">
        <w:rPr>
          <w:rFonts w:ascii="Times New Roman" w:eastAsia="Times New Roman" w:hAnsi="Times New Roman" w:cs="Times New Roman"/>
          <w:sz w:val="24"/>
          <w:szCs w:val="24"/>
        </w:rPr>
        <w:t xml:space="preserve">Computer Application </w:t>
      </w:r>
      <w:r>
        <w:rPr>
          <w:rFonts w:ascii="Times New Roman" w:eastAsia="Times New Roman" w:hAnsi="Times New Roman" w:cs="Times New Roman"/>
          <w:sz w:val="24"/>
          <w:szCs w:val="24"/>
        </w:rPr>
        <w:t xml:space="preserve">in the Department of Computer </w:t>
      </w:r>
      <w:r w:rsidR="004D5540">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of the Graphic Era (Deemed to be University), Dehradun shall be carried out by the undersigned under the supervision of </w:t>
      </w:r>
      <w:r w:rsidR="00214AC9">
        <w:rPr>
          <w:rFonts w:ascii="Times New Roman" w:eastAsia="Times New Roman" w:hAnsi="Times New Roman" w:cs="Times New Roman"/>
          <w:b/>
          <w:sz w:val="24"/>
          <w:szCs w:val="24"/>
        </w:rPr>
        <w:t xml:space="preserve">Mr. </w:t>
      </w:r>
      <w:proofErr w:type="spellStart"/>
      <w:r w:rsidR="00214AC9">
        <w:rPr>
          <w:rFonts w:ascii="Times New Roman" w:eastAsia="Times New Roman" w:hAnsi="Times New Roman" w:cs="Times New Roman"/>
          <w:b/>
          <w:sz w:val="24"/>
          <w:szCs w:val="24"/>
        </w:rPr>
        <w:t>Aditya</w:t>
      </w:r>
      <w:proofErr w:type="spellEnd"/>
      <w:r w:rsidR="00214AC9">
        <w:rPr>
          <w:rFonts w:ascii="Times New Roman" w:eastAsia="Times New Roman" w:hAnsi="Times New Roman" w:cs="Times New Roman"/>
          <w:b/>
          <w:sz w:val="24"/>
          <w:szCs w:val="24"/>
        </w:rPr>
        <w:t xml:space="preserve"> </w:t>
      </w:r>
      <w:proofErr w:type="gramStart"/>
      <w:r w:rsidR="00214AC9">
        <w:rPr>
          <w:rFonts w:ascii="Times New Roman" w:eastAsia="Times New Roman" w:hAnsi="Times New Roman" w:cs="Times New Roman"/>
          <w:b/>
          <w:sz w:val="24"/>
          <w:szCs w:val="24"/>
        </w:rPr>
        <w:t xml:space="preserve">Joshi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Department of Computer </w:t>
      </w:r>
      <w:r w:rsidR="004D5540">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Graphic Era (Deemed to be University), Dehradun.</w:t>
      </w:r>
    </w:p>
    <w:p w:rsidR="00A15CC2" w:rsidRDefault="00A15CC2">
      <w:pPr>
        <w:spacing w:line="360" w:lineRule="auto"/>
        <w:jc w:val="both"/>
        <w:rPr>
          <w:rFonts w:ascii="Times New Roman" w:eastAsia="Times New Roman" w:hAnsi="Times New Roman" w:cs="Times New Roman"/>
          <w:sz w:val="24"/>
          <w:szCs w:val="24"/>
        </w:rPr>
      </w:pPr>
    </w:p>
    <w:p w:rsidR="004D5540" w:rsidRDefault="007D1AF0" w:rsidP="004D55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D5540">
        <w:rPr>
          <w:rFonts w:ascii="Times New Roman" w:eastAsia="Times New Roman" w:hAnsi="Times New Roman" w:cs="Times New Roman"/>
          <w:sz w:val="24"/>
          <w:szCs w:val="24"/>
        </w:rPr>
        <w:t xml:space="preserve">        </w:t>
      </w:r>
      <w:r w:rsidR="00014F10">
        <w:rPr>
          <w:rFonts w:ascii="Times New Roman" w:eastAsia="Times New Roman" w:hAnsi="Times New Roman" w:cs="Times New Roman"/>
          <w:sz w:val="24"/>
          <w:szCs w:val="24"/>
        </w:rPr>
        <w:t xml:space="preserve">      </w:t>
      </w:r>
      <w:r w:rsidR="00214AC9">
        <w:rPr>
          <w:rFonts w:ascii="Times New Roman" w:eastAsia="Times New Roman" w:hAnsi="Times New Roman" w:cs="Times New Roman"/>
          <w:sz w:val="24"/>
          <w:szCs w:val="24"/>
        </w:rPr>
        <w:tab/>
      </w:r>
      <w:r w:rsidR="00014F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503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w:t>
      </w:r>
    </w:p>
    <w:p w:rsidR="004D5540" w:rsidRDefault="00214AC9" w:rsidP="004D554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Ankit</w:t>
      </w:r>
      <w:proofErr w:type="spellEnd"/>
      <w:r>
        <w:rPr>
          <w:rFonts w:ascii="Times New Roman" w:eastAsia="Times New Roman" w:hAnsi="Times New Roman" w:cs="Times New Roman"/>
          <w:sz w:val="24"/>
          <w:szCs w:val="24"/>
        </w:rPr>
        <w:t xml:space="preserve"> Kumar </w:t>
      </w:r>
      <w:proofErr w:type="spellStart"/>
      <w:r>
        <w:rPr>
          <w:rFonts w:ascii="Times New Roman" w:eastAsia="Times New Roman" w:hAnsi="Times New Roman" w:cs="Times New Roman"/>
          <w:sz w:val="24"/>
          <w:szCs w:val="24"/>
        </w:rPr>
        <w:t>Thakur</w:t>
      </w:r>
      <w:proofErr w:type="spellEnd"/>
      <w:r w:rsidR="004D5540">
        <w:rPr>
          <w:rFonts w:ascii="Times New Roman" w:eastAsia="Times New Roman" w:hAnsi="Times New Roman" w:cs="Times New Roman"/>
          <w:sz w:val="24"/>
          <w:szCs w:val="24"/>
        </w:rPr>
        <w:t xml:space="preserve">   </w:t>
      </w:r>
      <w:r w:rsidR="00014F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2102144</w:t>
      </w:r>
      <w:r w:rsidR="004D5540">
        <w:rPr>
          <w:rFonts w:ascii="Times New Roman" w:eastAsia="Times New Roman" w:hAnsi="Times New Roman" w:cs="Times New Roman"/>
          <w:sz w:val="24"/>
          <w:szCs w:val="24"/>
        </w:rPr>
        <w:t xml:space="preserve">                                                  </w:t>
      </w:r>
    </w:p>
    <w:p w:rsidR="00A15CC2" w:rsidRDefault="00A15CC2">
      <w:pPr>
        <w:spacing w:line="360" w:lineRule="auto"/>
        <w:jc w:val="both"/>
        <w:rPr>
          <w:rFonts w:ascii="Bookman Old Style" w:eastAsia="Bookman Old Style" w:hAnsi="Bookman Old Style" w:cs="Bookman Old Style"/>
          <w:sz w:val="24"/>
          <w:szCs w:val="24"/>
        </w:rPr>
      </w:pPr>
    </w:p>
    <w:p w:rsidR="00A15CC2" w:rsidRDefault="007D1AF0">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mentioned student shall be working under the supervision of the undersigned on the </w:t>
      </w:r>
      <w:r>
        <w:rPr>
          <w:rFonts w:ascii="Times New Roman" w:eastAsia="Times New Roman" w:hAnsi="Times New Roman" w:cs="Times New Roman"/>
          <w:b/>
          <w:sz w:val="24"/>
          <w:szCs w:val="24"/>
        </w:rPr>
        <w:t>“</w:t>
      </w:r>
      <w:r w:rsidR="007A460D">
        <w:rPr>
          <w:rFonts w:ascii="Times New Roman" w:eastAsia="Times New Roman" w:hAnsi="Times New Roman" w:cs="Times New Roman"/>
          <w:b/>
          <w:sz w:val="24"/>
          <w:szCs w:val="24"/>
        </w:rPr>
        <w:t>CV Generating web app</w:t>
      </w:r>
      <w:r>
        <w:rPr>
          <w:rFonts w:ascii="Times New Roman" w:eastAsia="Times New Roman" w:hAnsi="Times New Roman" w:cs="Times New Roman"/>
          <w:b/>
          <w:sz w:val="24"/>
          <w:szCs w:val="24"/>
        </w:rPr>
        <w:t>”</w:t>
      </w:r>
    </w:p>
    <w:p w:rsidR="00A15CC2" w:rsidRDefault="00A15CC2">
      <w:pPr>
        <w:tabs>
          <w:tab w:val="left" w:pos="900"/>
        </w:tabs>
        <w:spacing w:line="360" w:lineRule="auto"/>
        <w:jc w:val="both"/>
        <w:rPr>
          <w:rFonts w:ascii="Times New Roman" w:eastAsia="Times New Roman" w:hAnsi="Times New Roman" w:cs="Times New Roman"/>
          <w:sz w:val="24"/>
          <w:szCs w:val="24"/>
        </w:rPr>
      </w:pPr>
    </w:p>
    <w:p w:rsidR="00A15CC2" w:rsidRDefault="007D1AF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Signature</w:t>
      </w:r>
    </w:p>
    <w:p w:rsidR="00A15CC2" w:rsidRDefault="007D1AF0">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rsidR="00A15CC2" w:rsidRDefault="00A15CC2">
      <w:pPr>
        <w:tabs>
          <w:tab w:val="left" w:pos="900"/>
        </w:tabs>
        <w:spacing w:line="360" w:lineRule="auto"/>
        <w:jc w:val="both"/>
        <w:rPr>
          <w:rFonts w:ascii="Times New Roman" w:eastAsia="Times New Roman" w:hAnsi="Times New Roman" w:cs="Times New Roman"/>
          <w:sz w:val="24"/>
          <w:szCs w:val="24"/>
        </w:rPr>
      </w:pPr>
    </w:p>
    <w:p w:rsidR="00C503F0" w:rsidRDefault="00C503F0">
      <w:pPr>
        <w:jc w:val="center"/>
        <w:rPr>
          <w:rFonts w:ascii="Times New Roman" w:eastAsia="Times New Roman" w:hAnsi="Times New Roman" w:cs="Times New Roman"/>
          <w:b/>
          <w:sz w:val="24"/>
          <w:szCs w:val="24"/>
          <w:u w:val="single"/>
        </w:rPr>
      </w:pPr>
    </w:p>
    <w:p w:rsidR="00C503F0" w:rsidRDefault="00C503F0">
      <w:pPr>
        <w:jc w:val="center"/>
        <w:rPr>
          <w:rFonts w:ascii="Times New Roman" w:eastAsia="Times New Roman" w:hAnsi="Times New Roman" w:cs="Times New Roman"/>
          <w:b/>
          <w:sz w:val="24"/>
          <w:szCs w:val="24"/>
          <w:u w:val="single"/>
        </w:rPr>
      </w:pPr>
    </w:p>
    <w:p w:rsidR="00A15CC2" w:rsidRDefault="007D1AF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Internal Evaluation (By DPRC Committee)</w:t>
      </w:r>
    </w:p>
    <w:p w:rsidR="00A15CC2" w:rsidRDefault="00A15CC2">
      <w:pPr>
        <w:jc w:val="center"/>
        <w:rPr>
          <w:rFonts w:ascii="Times New Roman" w:eastAsia="Times New Roman" w:hAnsi="Times New Roman" w:cs="Times New Roman"/>
          <w:b/>
          <w:sz w:val="24"/>
          <w:szCs w:val="24"/>
          <w:u w:val="single"/>
        </w:rPr>
      </w:pPr>
    </w:p>
    <w:p w:rsidR="00A15CC2" w:rsidRDefault="007D1A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of the Synopsis:</w:t>
      </w:r>
      <w:r>
        <w:rPr>
          <w:rFonts w:ascii="Times New Roman" w:eastAsia="Times New Roman" w:hAnsi="Times New Roman" w:cs="Times New Roman"/>
          <w:sz w:val="24"/>
          <w:szCs w:val="24"/>
        </w:rPr>
        <w:t xml:space="preserve">  Accepted / Rejected </w:t>
      </w:r>
    </w:p>
    <w:p w:rsidR="00A15CC2" w:rsidRDefault="007D1A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Any Comments: </w:t>
      </w:r>
    </w:p>
    <w:p w:rsidR="00A15CC2" w:rsidRDefault="00A15CC2">
      <w:pPr>
        <w:jc w:val="both"/>
        <w:rPr>
          <w:rFonts w:ascii="Times New Roman" w:eastAsia="Times New Roman" w:hAnsi="Times New Roman" w:cs="Times New Roman"/>
          <w:sz w:val="24"/>
          <w:szCs w:val="24"/>
        </w:rPr>
      </w:pPr>
    </w:p>
    <w:p w:rsidR="00A15CC2" w:rsidRDefault="00A15CC2">
      <w:pPr>
        <w:jc w:val="both"/>
        <w:rPr>
          <w:rFonts w:ascii="Times New Roman" w:eastAsia="Times New Roman" w:hAnsi="Times New Roman" w:cs="Times New Roman"/>
          <w:sz w:val="24"/>
          <w:szCs w:val="24"/>
        </w:rPr>
      </w:pPr>
    </w:p>
    <w:p w:rsidR="00A15CC2" w:rsidRDefault="00A15CC2">
      <w:pPr>
        <w:jc w:val="center"/>
        <w:rPr>
          <w:rFonts w:ascii="Times New Roman" w:eastAsia="Times New Roman" w:hAnsi="Times New Roman" w:cs="Times New Roman"/>
          <w:b/>
          <w:sz w:val="24"/>
          <w:szCs w:val="24"/>
          <w:u w:val="single"/>
        </w:rPr>
      </w:pPr>
    </w:p>
    <w:p w:rsidR="00A15CC2" w:rsidRDefault="007D1A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Committee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with Date</w:t>
      </w:r>
    </w:p>
    <w:p w:rsidR="00A15CC2" w:rsidRDefault="007D1A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A15CC2" w:rsidRDefault="007D1AF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15CC2" w:rsidRDefault="007D1AF0" w:rsidP="00C503F0">
      <w:pPr>
        <w:pBdr>
          <w:bottom w:val="single" w:sz="12" w:space="0"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A15CC2" w:rsidRDefault="00A15CC2">
      <w:pPr>
        <w:jc w:val="center"/>
        <w:rPr>
          <w:b/>
        </w:rPr>
      </w:pPr>
    </w:p>
    <w:tbl>
      <w:tblPr>
        <w:tblStyle w:val="a"/>
        <w:tblW w:w="9930" w:type="dxa"/>
        <w:tblInd w:w="-889" w:type="dxa"/>
        <w:tblBorders>
          <w:top w:val="nil"/>
          <w:left w:val="nil"/>
          <w:bottom w:val="nil"/>
          <w:right w:val="nil"/>
          <w:insideH w:val="nil"/>
          <w:insideV w:val="nil"/>
        </w:tblBorders>
        <w:tblLayout w:type="fixed"/>
        <w:tblLook w:val="0400"/>
      </w:tblPr>
      <w:tblGrid>
        <w:gridCol w:w="2200"/>
        <w:gridCol w:w="5994"/>
        <w:gridCol w:w="1736"/>
      </w:tblGrid>
      <w:tr w:rsidR="00A15CC2" w:rsidTr="00014F10">
        <w:trPr>
          <w:trHeight w:val="836"/>
        </w:trPr>
        <w:tc>
          <w:tcPr>
            <w:tcW w:w="2200" w:type="dxa"/>
          </w:tcPr>
          <w:p w:rsidR="00A15CC2" w:rsidRDefault="007D1A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994" w:type="dxa"/>
          </w:tcPr>
          <w:p w:rsidR="00A15CC2" w:rsidRDefault="007D1AF0" w:rsidP="00014F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36" w:type="dxa"/>
          </w:tcPr>
          <w:p w:rsidR="00A15CC2" w:rsidRDefault="007D1AF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15CC2" w:rsidTr="00014F10">
        <w:trPr>
          <w:trHeight w:val="806"/>
        </w:trPr>
        <w:tc>
          <w:tcPr>
            <w:tcW w:w="2200" w:type="dxa"/>
          </w:tcPr>
          <w:p w:rsidR="00A15CC2" w:rsidRDefault="007D1A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5994" w:type="dxa"/>
          </w:tcPr>
          <w:p w:rsidR="00A15CC2" w:rsidRDefault="007D1AF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Problem Statement</w:t>
            </w:r>
          </w:p>
        </w:tc>
        <w:tc>
          <w:tcPr>
            <w:tcW w:w="1736" w:type="dxa"/>
          </w:tcPr>
          <w:p w:rsidR="00A15CC2" w:rsidRDefault="00DD4C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A15CC2" w:rsidTr="00014F10">
        <w:trPr>
          <w:trHeight w:val="836"/>
        </w:trPr>
        <w:tc>
          <w:tcPr>
            <w:tcW w:w="2200" w:type="dxa"/>
          </w:tcPr>
          <w:p w:rsidR="00A15CC2" w:rsidRDefault="007D1A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5994" w:type="dxa"/>
          </w:tcPr>
          <w:p w:rsidR="00A15CC2" w:rsidRDefault="007D1AF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Literature Survey</w:t>
            </w:r>
            <w:r w:rsidR="00B92CE0">
              <w:rPr>
                <w:rFonts w:ascii="Times New Roman" w:eastAsia="Times New Roman" w:hAnsi="Times New Roman" w:cs="Times New Roman"/>
                <w:sz w:val="24"/>
                <w:szCs w:val="24"/>
              </w:rPr>
              <w:t xml:space="preserve">                                                       </w:t>
            </w:r>
          </w:p>
        </w:tc>
        <w:tc>
          <w:tcPr>
            <w:tcW w:w="1736" w:type="dxa"/>
          </w:tcPr>
          <w:p w:rsidR="00A15CC2" w:rsidRDefault="00DD4C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B92CE0">
              <w:rPr>
                <w:rFonts w:ascii="Times New Roman" w:eastAsia="Times New Roman" w:hAnsi="Times New Roman" w:cs="Times New Roman"/>
                <w:b/>
                <w:sz w:val="24"/>
                <w:szCs w:val="24"/>
              </w:rPr>
              <w:t>-6</w:t>
            </w:r>
          </w:p>
        </w:tc>
      </w:tr>
      <w:tr w:rsidR="00A15CC2" w:rsidTr="00014F10">
        <w:trPr>
          <w:trHeight w:val="806"/>
        </w:trPr>
        <w:tc>
          <w:tcPr>
            <w:tcW w:w="2200" w:type="dxa"/>
          </w:tcPr>
          <w:p w:rsidR="00A15CC2" w:rsidRDefault="007D1A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5994" w:type="dxa"/>
          </w:tcPr>
          <w:p w:rsidR="00A15CC2" w:rsidRDefault="007D1AF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736" w:type="dxa"/>
          </w:tcPr>
          <w:p w:rsidR="00A15CC2" w:rsidRDefault="00B92C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A15CC2" w:rsidTr="00014F10">
        <w:trPr>
          <w:trHeight w:val="836"/>
        </w:trPr>
        <w:tc>
          <w:tcPr>
            <w:tcW w:w="2200" w:type="dxa"/>
          </w:tcPr>
          <w:p w:rsidR="00A15CC2" w:rsidRDefault="007D1A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5994" w:type="dxa"/>
          </w:tcPr>
          <w:p w:rsidR="00A15CC2" w:rsidRDefault="007D1AF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Requirements</w:t>
            </w:r>
          </w:p>
        </w:tc>
        <w:tc>
          <w:tcPr>
            <w:tcW w:w="1736" w:type="dxa"/>
          </w:tcPr>
          <w:p w:rsidR="00A15CC2" w:rsidRDefault="003D6A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A15CC2" w:rsidTr="00014F10">
        <w:trPr>
          <w:trHeight w:val="836"/>
        </w:trPr>
        <w:tc>
          <w:tcPr>
            <w:tcW w:w="2200" w:type="dxa"/>
          </w:tcPr>
          <w:p w:rsidR="00A15CC2" w:rsidRDefault="007D1A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5994" w:type="dxa"/>
          </w:tcPr>
          <w:p w:rsidR="00A15CC2" w:rsidRDefault="007D1AF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Approach/ Algorithms</w:t>
            </w:r>
          </w:p>
        </w:tc>
        <w:tc>
          <w:tcPr>
            <w:tcW w:w="1736" w:type="dxa"/>
          </w:tcPr>
          <w:p w:rsidR="00A15CC2" w:rsidRDefault="003D6A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E86278">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0</w:t>
            </w:r>
          </w:p>
        </w:tc>
      </w:tr>
      <w:tr w:rsidR="00A15CC2" w:rsidTr="00014F10">
        <w:trPr>
          <w:trHeight w:val="806"/>
        </w:trPr>
        <w:tc>
          <w:tcPr>
            <w:tcW w:w="2200" w:type="dxa"/>
          </w:tcPr>
          <w:p w:rsidR="00A15CC2" w:rsidRDefault="00A15CC2">
            <w:pPr>
              <w:jc w:val="center"/>
              <w:rPr>
                <w:rFonts w:ascii="Times New Roman" w:eastAsia="Times New Roman" w:hAnsi="Times New Roman" w:cs="Times New Roman"/>
                <w:sz w:val="24"/>
                <w:szCs w:val="24"/>
              </w:rPr>
            </w:pPr>
          </w:p>
        </w:tc>
        <w:tc>
          <w:tcPr>
            <w:tcW w:w="5994" w:type="dxa"/>
          </w:tcPr>
          <w:p w:rsidR="00A15CC2" w:rsidRDefault="007D1AF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736" w:type="dxa"/>
          </w:tcPr>
          <w:p w:rsidR="00A15CC2" w:rsidRDefault="00B92CE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3D6A57">
              <w:rPr>
                <w:rFonts w:ascii="Times New Roman" w:eastAsia="Times New Roman" w:hAnsi="Times New Roman" w:cs="Times New Roman"/>
                <w:b/>
                <w:sz w:val="24"/>
                <w:szCs w:val="24"/>
              </w:rPr>
              <w:t>1</w:t>
            </w:r>
          </w:p>
        </w:tc>
      </w:tr>
    </w:tbl>
    <w:p w:rsidR="00A15CC2" w:rsidRDefault="00A15CC2">
      <w:pPr>
        <w:jc w:val="center"/>
        <w:rPr>
          <w:b/>
        </w:rPr>
      </w:pPr>
    </w:p>
    <w:p w:rsidR="00A15CC2" w:rsidRDefault="00A15CC2">
      <w:pPr>
        <w:spacing w:line="480" w:lineRule="auto"/>
        <w:jc w:val="center"/>
        <w:rPr>
          <w:rFonts w:ascii="Bookman Old Style" w:eastAsia="Bookman Old Style" w:hAnsi="Bookman Old Style" w:cs="Bookman Old Style"/>
          <w:sz w:val="32"/>
          <w:szCs w:val="32"/>
        </w:rPr>
      </w:pPr>
    </w:p>
    <w:p w:rsidR="00A15CC2" w:rsidRDefault="00A15CC2">
      <w:pPr>
        <w:spacing w:line="480" w:lineRule="auto"/>
        <w:jc w:val="center"/>
        <w:rPr>
          <w:rFonts w:ascii="Bookman Old Style" w:eastAsia="Bookman Old Style" w:hAnsi="Bookman Old Style" w:cs="Bookman Old Style"/>
          <w:sz w:val="32"/>
          <w:szCs w:val="32"/>
        </w:rPr>
      </w:pPr>
    </w:p>
    <w:p w:rsidR="00A15CC2" w:rsidRDefault="00A15CC2">
      <w:pPr>
        <w:spacing w:line="480" w:lineRule="auto"/>
        <w:jc w:val="center"/>
        <w:rPr>
          <w:rFonts w:ascii="Bookman Old Style" w:eastAsia="Bookman Old Style" w:hAnsi="Bookman Old Style" w:cs="Bookman Old Style"/>
          <w:sz w:val="32"/>
          <w:szCs w:val="32"/>
        </w:rPr>
      </w:pPr>
    </w:p>
    <w:p w:rsidR="00A15CC2" w:rsidRDefault="00A15CC2">
      <w:pPr>
        <w:spacing w:line="480" w:lineRule="auto"/>
        <w:jc w:val="center"/>
        <w:rPr>
          <w:rFonts w:ascii="Bookman Old Style" w:eastAsia="Bookman Old Style" w:hAnsi="Bookman Old Style" w:cs="Bookman Old Style"/>
          <w:sz w:val="32"/>
          <w:szCs w:val="32"/>
        </w:rPr>
      </w:pPr>
    </w:p>
    <w:p w:rsidR="00A15CC2" w:rsidRDefault="00A15CC2">
      <w:pPr>
        <w:spacing w:line="480" w:lineRule="auto"/>
        <w:jc w:val="center"/>
        <w:rPr>
          <w:rFonts w:ascii="Bookman Old Style" w:eastAsia="Bookman Old Style" w:hAnsi="Bookman Old Style" w:cs="Bookman Old Style"/>
          <w:sz w:val="32"/>
          <w:szCs w:val="32"/>
        </w:rPr>
      </w:pPr>
    </w:p>
    <w:p w:rsidR="00A15CC2" w:rsidRDefault="00A15CC2">
      <w:pPr>
        <w:spacing w:line="480" w:lineRule="auto"/>
        <w:jc w:val="center"/>
        <w:rPr>
          <w:rFonts w:ascii="Bookman Old Style" w:eastAsia="Bookman Old Style" w:hAnsi="Bookman Old Style" w:cs="Bookman Old Style"/>
          <w:sz w:val="32"/>
          <w:szCs w:val="32"/>
        </w:rPr>
      </w:pPr>
    </w:p>
    <w:p w:rsidR="00A15CC2" w:rsidRDefault="00A15CC2">
      <w:pPr>
        <w:spacing w:line="480" w:lineRule="auto"/>
        <w:jc w:val="center"/>
        <w:rPr>
          <w:rFonts w:ascii="Bookman Old Style" w:eastAsia="Bookman Old Style" w:hAnsi="Bookman Old Style" w:cs="Bookman Old Style"/>
          <w:sz w:val="32"/>
          <w:szCs w:val="32"/>
        </w:rPr>
      </w:pPr>
    </w:p>
    <w:p w:rsidR="00A15CC2" w:rsidRDefault="00A15CC2">
      <w:pPr>
        <w:spacing w:line="480" w:lineRule="auto"/>
        <w:jc w:val="center"/>
        <w:rPr>
          <w:rFonts w:ascii="Bookman Old Style" w:eastAsia="Bookman Old Style" w:hAnsi="Bookman Old Style" w:cs="Bookman Old Style"/>
          <w:sz w:val="32"/>
          <w:szCs w:val="32"/>
        </w:rPr>
      </w:pPr>
    </w:p>
    <w:p w:rsidR="00872781" w:rsidRDefault="00872781">
      <w:pPr>
        <w:spacing w:line="480" w:lineRule="auto"/>
        <w:jc w:val="both"/>
        <w:rPr>
          <w:rFonts w:ascii="Bookman Old Style" w:eastAsia="Bookman Old Style" w:hAnsi="Bookman Old Style" w:cs="Bookman Old Style"/>
          <w:sz w:val="32"/>
          <w:szCs w:val="32"/>
        </w:rPr>
      </w:pPr>
    </w:p>
    <w:p w:rsidR="009C16CA" w:rsidRDefault="009C16CA" w:rsidP="00C503F0">
      <w:pPr>
        <w:spacing w:line="480" w:lineRule="auto"/>
        <w:rPr>
          <w:rFonts w:ascii="Times New Roman" w:eastAsia="Times New Roman" w:hAnsi="Times New Roman" w:cs="Times New Roman"/>
          <w:b/>
          <w:sz w:val="32"/>
          <w:szCs w:val="32"/>
        </w:rPr>
      </w:pPr>
    </w:p>
    <w:p w:rsidR="00A15CC2" w:rsidRDefault="007D1AF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and Problem Statement</w:t>
      </w:r>
    </w:p>
    <w:p w:rsidR="00A15CC2" w:rsidRPr="00C503F0" w:rsidRDefault="007D1AF0">
      <w:pPr>
        <w:numPr>
          <w:ilvl w:val="1"/>
          <w:numId w:val="1"/>
        </w:numPr>
        <w:spacing w:before="120" w:after="120" w:line="360" w:lineRule="auto"/>
        <w:ind w:left="450" w:hanging="450"/>
        <w:jc w:val="both"/>
        <w:rPr>
          <w:rFonts w:ascii="Times New Roman" w:eastAsia="Times New Roman" w:hAnsi="Times New Roman" w:cs="Times New Roman"/>
          <w:b/>
          <w:sz w:val="28"/>
          <w:szCs w:val="28"/>
          <w:u w:val="single"/>
        </w:rPr>
      </w:pPr>
      <w:r w:rsidRPr="00C503F0">
        <w:rPr>
          <w:rFonts w:ascii="Times New Roman" w:eastAsia="Times New Roman" w:hAnsi="Times New Roman" w:cs="Times New Roman"/>
          <w:b/>
          <w:sz w:val="28"/>
          <w:szCs w:val="28"/>
          <w:u w:val="single"/>
        </w:rPr>
        <w:t>Introduction</w:t>
      </w:r>
    </w:p>
    <w:p w:rsidR="007A460D" w:rsidRPr="007A460D" w:rsidRDefault="007A460D" w:rsidP="007A460D">
      <w:pPr>
        <w:spacing w:line="360" w:lineRule="auto"/>
        <w:rPr>
          <w:rFonts w:ascii="Times New Roman" w:eastAsia="Times New Roman" w:hAnsi="Times New Roman" w:cs="Times New Roman"/>
          <w:sz w:val="24"/>
        </w:rPr>
      </w:pPr>
      <w:r w:rsidRPr="007A460D">
        <w:rPr>
          <w:rFonts w:ascii="Times New Roman" w:eastAsia="Times New Roman" w:hAnsi="Times New Roman" w:cs="Times New Roman"/>
          <w:sz w:val="24"/>
        </w:rPr>
        <w:t>In the modern job market, a standout Curriculum Vitae (CV) is a crucial tool for job seekers striving to capture the attention of potential employers. A CV not only highlights a candidate's qualifications, skills, and experience but also serves as the first impression in the recruitment process. However, crafting a compelling and professional CV can be a daunting task for many individuals, especially those who lack design skills or are unfamiliar with industry standards.</w:t>
      </w:r>
    </w:p>
    <w:p w:rsidR="007A460D" w:rsidRPr="007A460D" w:rsidRDefault="007A460D" w:rsidP="007A460D">
      <w:pPr>
        <w:spacing w:line="360" w:lineRule="auto"/>
        <w:rPr>
          <w:rFonts w:eastAsia="Times New Roman"/>
        </w:rPr>
      </w:pPr>
    </w:p>
    <w:p w:rsidR="007A460D" w:rsidRPr="00A9102F" w:rsidRDefault="007A460D" w:rsidP="007A460D">
      <w:pPr>
        <w:spacing w:line="360" w:lineRule="auto"/>
        <w:jc w:val="both"/>
        <w:rPr>
          <w:rFonts w:ascii="Times New Roman" w:eastAsia="Times New Roman" w:hAnsi="Times New Roman" w:cs="Times New Roman"/>
          <w:sz w:val="24"/>
        </w:rPr>
      </w:pPr>
      <w:r w:rsidRPr="00A9102F">
        <w:rPr>
          <w:rFonts w:ascii="Times New Roman" w:eastAsia="Times New Roman" w:hAnsi="Times New Roman" w:cs="Times New Roman"/>
          <w:sz w:val="24"/>
        </w:rPr>
        <w:t>The primary goal of this web application is to empower job seekers by simplifying the complexities of CV writing, thereby enhancing their chances of securing employment. By leveraging advanced web technologies and an intuitive design, this application addresses common challenges faced during CV preparation and provides users with a reliable tool to present their qualifications effectively.</w:t>
      </w:r>
    </w:p>
    <w:p w:rsidR="00E6753A" w:rsidRDefault="00E6753A" w:rsidP="00E6753A">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8"/>
          <w:szCs w:val="28"/>
        </w:rPr>
      </w:pPr>
    </w:p>
    <w:p w:rsidR="00A15CC2" w:rsidRPr="00E6753A" w:rsidRDefault="00E6753A" w:rsidP="00E6753A">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 </w:t>
      </w:r>
      <w:r w:rsidR="007D1AF0" w:rsidRPr="00C503F0">
        <w:rPr>
          <w:rFonts w:ascii="Times New Roman" w:eastAsia="Times New Roman" w:hAnsi="Times New Roman" w:cs="Times New Roman"/>
          <w:b/>
          <w:color w:val="000000"/>
          <w:sz w:val="28"/>
          <w:szCs w:val="28"/>
          <w:u w:val="single"/>
        </w:rPr>
        <w:t>Problem Statement</w:t>
      </w:r>
    </w:p>
    <w:p w:rsidR="007A460D" w:rsidRDefault="00BC198D" w:rsidP="007A460D">
      <w:pPr>
        <w:spacing w:before="120" w:after="120" w:line="360" w:lineRule="auto"/>
        <w:jc w:val="both"/>
        <w:rPr>
          <w:rFonts w:ascii="Times New Roman" w:eastAsia="Times New Roman" w:hAnsi="Times New Roman" w:cs="Times New Roman"/>
          <w:sz w:val="24"/>
        </w:rPr>
      </w:pPr>
      <w:r w:rsidRPr="00BC198D">
        <w:rPr>
          <w:rFonts w:ascii="Times New Roman" w:hAnsi="Times New Roman" w:cs="Times New Roman"/>
        </w:rPr>
        <w:t xml:space="preserve">Develop </w:t>
      </w:r>
      <w:r w:rsidR="007A460D" w:rsidRPr="00A9102F">
        <w:rPr>
          <w:rFonts w:ascii="Times New Roman" w:eastAsia="Times New Roman" w:hAnsi="Times New Roman" w:cs="Times New Roman"/>
          <w:sz w:val="24"/>
        </w:rPr>
        <w:t>a web-based CV generating application designed to provide an intuitive, efficient, and accessible platform for creating professional CVs. The application aims to eliminate the common obstacles faced by job seekers in CV preparation, offering a comprehensive tool that facilitates the creation of high-quality, industry-appropriate CVs with minimal effort and maximum impact</w:t>
      </w:r>
      <w:r w:rsidR="007A460D">
        <w:rPr>
          <w:rFonts w:ascii="Times New Roman" w:eastAsia="Times New Roman" w:hAnsi="Times New Roman" w:cs="Times New Roman"/>
          <w:sz w:val="24"/>
        </w:rPr>
        <w:t xml:space="preserve"> resource.</w:t>
      </w:r>
    </w:p>
    <w:p w:rsidR="007A460D" w:rsidRPr="00A9102F" w:rsidRDefault="007A460D" w:rsidP="007A460D">
      <w:pPr>
        <w:spacing w:before="120"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Overcome </w:t>
      </w:r>
      <w:r w:rsidRPr="00A9102F">
        <w:rPr>
          <w:rFonts w:ascii="Times New Roman" w:eastAsia="Times New Roman" w:hAnsi="Times New Roman" w:cs="Times New Roman"/>
          <w:sz w:val="24"/>
        </w:rPr>
        <w:t>Traditional methods of CV creation, such as using word processors or relying on outdated templates, do not adequately address these challenges. They often require significant manual effort to format and customize, leading to inconsistencies and errors. Additionally, these methods do not provide real-time feedback or suggestions for improvement, further complicating the task for users who are unsure of best practices in CV writing</w:t>
      </w:r>
      <w:proofErr w:type="gramStart"/>
      <w:r w:rsidRPr="00A9102F">
        <w:rPr>
          <w:rFonts w:ascii="Times New Roman" w:eastAsia="Times New Roman" w:hAnsi="Times New Roman" w:cs="Times New Roman"/>
          <w:sz w:val="24"/>
        </w:rPr>
        <w:t>.</w:t>
      </w:r>
      <w:r w:rsidR="003761C7">
        <w:rPr>
          <w:rFonts w:ascii="Times New Roman" w:eastAsia="Times New Roman" w:hAnsi="Times New Roman" w:cs="Times New Roman"/>
          <w:sz w:val="24"/>
        </w:rPr>
        <w:t>[</w:t>
      </w:r>
      <w:proofErr w:type="gramEnd"/>
      <w:r w:rsidR="003761C7">
        <w:rPr>
          <w:rFonts w:ascii="Times New Roman" w:eastAsia="Times New Roman" w:hAnsi="Times New Roman" w:cs="Times New Roman"/>
          <w:sz w:val="24"/>
        </w:rPr>
        <w:t>1]</w:t>
      </w:r>
    </w:p>
    <w:p w:rsidR="007A460D" w:rsidRDefault="007A460D" w:rsidP="007A460D">
      <w:pPr>
        <w:spacing w:before="120" w:after="120" w:line="360" w:lineRule="auto"/>
        <w:jc w:val="both"/>
        <w:rPr>
          <w:rFonts w:ascii="Times New Roman" w:eastAsia="Times New Roman" w:hAnsi="Times New Roman" w:cs="Times New Roman"/>
          <w:sz w:val="24"/>
        </w:rPr>
      </w:pPr>
    </w:p>
    <w:p w:rsidR="007A460D" w:rsidRDefault="007A460D" w:rsidP="007A460D">
      <w:pPr>
        <w:spacing w:line="480" w:lineRule="auto"/>
        <w:rPr>
          <w:rFonts w:ascii="Times New Roman" w:eastAsia="Times New Roman" w:hAnsi="Times New Roman" w:cs="Times New Roman"/>
          <w:b/>
          <w:sz w:val="32"/>
          <w:szCs w:val="32"/>
        </w:rPr>
      </w:pPr>
    </w:p>
    <w:p w:rsidR="00A15CC2" w:rsidRPr="00C503F0" w:rsidRDefault="007D1AF0" w:rsidP="007A460D">
      <w:pPr>
        <w:spacing w:line="480" w:lineRule="auto"/>
        <w:jc w:val="center"/>
        <w:rPr>
          <w:rFonts w:ascii="Times New Roman" w:eastAsia="Times New Roman" w:hAnsi="Times New Roman" w:cs="Times New Roman"/>
          <w:b/>
          <w:sz w:val="36"/>
          <w:szCs w:val="36"/>
          <w:u w:val="single"/>
        </w:rPr>
      </w:pPr>
      <w:r w:rsidRPr="00C503F0">
        <w:rPr>
          <w:rFonts w:ascii="Times New Roman" w:eastAsia="Times New Roman" w:hAnsi="Times New Roman" w:cs="Times New Roman"/>
          <w:b/>
          <w:sz w:val="36"/>
          <w:szCs w:val="36"/>
          <w:u w:val="single"/>
        </w:rPr>
        <w:lastRenderedPageBreak/>
        <w:t>Background/ Literature Survey</w:t>
      </w:r>
    </w:p>
    <w:p w:rsidR="007A460D" w:rsidRDefault="008237D8" w:rsidP="007A460D">
      <w:pPr>
        <w:spacing w:line="360" w:lineRule="auto"/>
        <w:jc w:val="both"/>
        <w:rPr>
          <w:rFonts w:ascii="Segoe UI" w:hAnsi="Segoe UI" w:cs="Segoe UI"/>
          <w:color w:val="000000"/>
        </w:rPr>
      </w:pPr>
      <w:r w:rsidRPr="008237D8">
        <w:rPr>
          <w:rFonts w:ascii="Times New Roman" w:eastAsia="Times New Roman" w:hAnsi="Times New Roman" w:cs="Times New Roman"/>
          <w:bCs/>
        </w:rPr>
        <w:br/>
      </w:r>
      <w:r w:rsidR="007A460D">
        <w:rPr>
          <w:rFonts w:ascii="Times New Roman" w:eastAsia="Times New Roman" w:hAnsi="Times New Roman" w:cs="Times New Roman"/>
          <w:b/>
          <w:sz w:val="24"/>
        </w:rPr>
        <w:t xml:space="preserve">1. Web based resume </w:t>
      </w:r>
      <w:proofErr w:type="gramStart"/>
      <w:r w:rsidR="007A460D">
        <w:rPr>
          <w:rFonts w:ascii="Times New Roman" w:eastAsia="Times New Roman" w:hAnsi="Times New Roman" w:cs="Times New Roman"/>
          <w:b/>
          <w:sz w:val="24"/>
        </w:rPr>
        <w:t xml:space="preserve">generator </w:t>
      </w:r>
      <w:r w:rsidR="007A460D" w:rsidRPr="000E754B">
        <w:rPr>
          <w:rFonts w:ascii="Times New Roman" w:eastAsia="Times New Roman" w:hAnsi="Times New Roman" w:cs="Times New Roman"/>
          <w:b/>
          <w:sz w:val="24"/>
        </w:rPr>
        <w:t>:</w:t>
      </w:r>
      <w:proofErr w:type="gramEnd"/>
      <w:r w:rsidR="007A460D">
        <w:rPr>
          <w:rFonts w:ascii="Times New Roman" w:eastAsia="Times New Roman" w:hAnsi="Times New Roman" w:cs="Times New Roman"/>
          <w:sz w:val="24"/>
        </w:rPr>
        <w:t xml:space="preserve"> In this paper abstract says,</w:t>
      </w:r>
      <w:r w:rsidR="007A460D" w:rsidRPr="000E754B">
        <w:rPr>
          <w:rFonts w:ascii="Times New Roman" w:eastAsia="Times New Roman" w:hAnsi="Times New Roman" w:cs="Times New Roman"/>
          <w:sz w:val="24"/>
        </w:rPr>
        <w:t xml:space="preserve"> </w:t>
      </w:r>
      <w:r w:rsidR="007A460D" w:rsidRPr="00174128">
        <w:rPr>
          <w:rFonts w:ascii="Times New Roman" w:eastAsia="Times New Roman" w:hAnsi="Times New Roman" w:cs="Times New Roman"/>
          <w:sz w:val="24"/>
        </w:rPr>
        <w:t>In reality, most recruiters look over a résumé for no more than 6 seconds on average. To provide valuable inputs into professionally formatted résumé can stand-out as per desired job requirements. Therefore, the purpose of this system is to generate résumé with content recommendations specifically for the IT job field.</w:t>
      </w:r>
      <w:r w:rsidR="007A460D">
        <w:rPr>
          <w:rFonts w:ascii="Times New Roman" w:eastAsia="Times New Roman" w:hAnsi="Times New Roman" w:cs="Times New Roman"/>
          <w:sz w:val="24"/>
        </w:rPr>
        <w:t xml:space="preserve"> </w:t>
      </w:r>
      <w:proofErr w:type="gramStart"/>
      <w:r w:rsidR="007A460D">
        <w:rPr>
          <w:rFonts w:ascii="Times New Roman" w:eastAsia="Times New Roman" w:hAnsi="Times New Roman" w:cs="Times New Roman"/>
          <w:sz w:val="24"/>
        </w:rPr>
        <w:t>Researchers</w:t>
      </w:r>
      <w:proofErr w:type="gramEnd"/>
      <w:r w:rsidR="007A460D">
        <w:rPr>
          <w:rFonts w:ascii="Times New Roman" w:eastAsia="Times New Roman" w:hAnsi="Times New Roman" w:cs="Times New Roman"/>
          <w:sz w:val="24"/>
        </w:rPr>
        <w:t xml:space="preserve"> opted </w:t>
      </w:r>
      <w:r w:rsidR="007A460D" w:rsidRPr="00174128">
        <w:rPr>
          <w:rFonts w:ascii="Times New Roman" w:eastAsia="Times New Roman" w:hAnsi="Times New Roman" w:cs="Times New Roman"/>
          <w:sz w:val="24"/>
        </w:rPr>
        <w:t>Waterfall model has been chosen as the methodology because the project is being developed step by step from requirement gathering and analysis to testing and evaluation. Content-based recommendation algorithm is implemented into the system as it can recommend the best skill content suitable for a job application.</w:t>
      </w:r>
      <w:r w:rsidR="007A460D">
        <w:rPr>
          <w:rFonts w:ascii="Times New Roman" w:eastAsia="Times New Roman" w:hAnsi="Times New Roman" w:cs="Times New Roman"/>
          <w:b/>
          <w:sz w:val="24"/>
        </w:rPr>
        <w:t xml:space="preserve"> [</w:t>
      </w:r>
      <w:r w:rsidR="001C33AF">
        <w:rPr>
          <w:rFonts w:ascii="Times New Roman" w:eastAsia="Times New Roman" w:hAnsi="Times New Roman" w:cs="Times New Roman"/>
          <w:b/>
          <w:sz w:val="24"/>
        </w:rPr>
        <w:t>2</w:t>
      </w:r>
      <w:r w:rsidR="007A460D">
        <w:rPr>
          <w:rFonts w:ascii="Times New Roman" w:eastAsia="Times New Roman" w:hAnsi="Times New Roman" w:cs="Times New Roman"/>
          <w:b/>
          <w:sz w:val="24"/>
        </w:rPr>
        <w:t>]</w:t>
      </w:r>
      <w:r w:rsidR="007A460D">
        <w:rPr>
          <w:rFonts w:ascii="Segoe UI" w:hAnsi="Segoe UI" w:cs="Segoe UI"/>
          <w:b/>
          <w:bCs/>
          <w:color w:val="000000"/>
        </w:rPr>
        <w:t xml:space="preserve"> </w:t>
      </w:r>
    </w:p>
    <w:p w:rsidR="007A460D" w:rsidRPr="007E7BFD" w:rsidRDefault="007A460D" w:rsidP="007A460D">
      <w:pPr>
        <w:spacing w:line="360" w:lineRule="auto"/>
        <w:jc w:val="both"/>
        <w:rPr>
          <w:rFonts w:ascii="Times New Roman" w:eastAsia="Times New Roman" w:hAnsi="Times New Roman" w:cs="Times New Roman"/>
          <w:sz w:val="24"/>
        </w:rPr>
      </w:pPr>
    </w:p>
    <w:p w:rsidR="007A460D" w:rsidRDefault="007A460D" w:rsidP="007A460D">
      <w:pPr>
        <w:spacing w:line="360" w:lineRule="auto"/>
        <w:jc w:val="both"/>
        <w:rPr>
          <w:rFonts w:ascii="Times New Roman" w:eastAsia="Times New Roman" w:hAnsi="Times New Roman" w:cs="Times New Roman"/>
          <w:b/>
          <w:sz w:val="24"/>
        </w:rPr>
      </w:pPr>
      <w:r w:rsidRPr="00CD1C63">
        <w:rPr>
          <w:rFonts w:ascii="Times New Roman" w:eastAsia="Times New Roman" w:hAnsi="Times New Roman" w:cs="Times New Roman"/>
          <w:b/>
          <w:sz w:val="24"/>
        </w:rPr>
        <w:t>2.</w:t>
      </w:r>
      <w:r>
        <w:rPr>
          <w:rFonts w:ascii="Times New Roman" w:eastAsia="Times New Roman" w:hAnsi="Times New Roman" w:cs="Times New Roman"/>
          <w:b/>
          <w:sz w:val="24"/>
        </w:rPr>
        <w:t xml:space="preserve"> Web-Application on CV-Building</w:t>
      </w:r>
      <w:r w:rsidRPr="007E7BFD">
        <w:rPr>
          <w:rFonts w:ascii="Times New Roman" w:eastAsia="Times New Roman" w:hAnsi="Times New Roman" w:cs="Times New Roman"/>
          <w:sz w:val="24"/>
        </w:rPr>
        <w:t xml:space="preserve"> - </w:t>
      </w:r>
      <w:r w:rsidRPr="00174128">
        <w:rPr>
          <w:rFonts w:ascii="Times New Roman" w:eastAsia="Times New Roman" w:hAnsi="Times New Roman" w:cs="Times New Roman"/>
          <w:sz w:val="24"/>
        </w:rPr>
        <w:t xml:space="preserve">This academic report presents a research proposal to develop a web-based CV- building platform using </w:t>
      </w:r>
      <w:proofErr w:type="spellStart"/>
      <w:r w:rsidRPr="00174128">
        <w:rPr>
          <w:rFonts w:ascii="Times New Roman" w:eastAsia="Times New Roman" w:hAnsi="Times New Roman" w:cs="Times New Roman"/>
          <w:sz w:val="24"/>
        </w:rPr>
        <w:t>ReactJS</w:t>
      </w:r>
      <w:proofErr w:type="spellEnd"/>
      <w:r w:rsidRPr="00174128">
        <w:rPr>
          <w:rFonts w:ascii="Times New Roman" w:eastAsia="Times New Roman" w:hAnsi="Times New Roman" w:cs="Times New Roman"/>
          <w:sz w:val="24"/>
        </w:rPr>
        <w:t xml:space="preserve"> and the MERN (</w:t>
      </w:r>
      <w:proofErr w:type="spellStart"/>
      <w:r w:rsidRPr="00174128">
        <w:rPr>
          <w:rFonts w:ascii="Times New Roman" w:eastAsia="Times New Roman" w:hAnsi="Times New Roman" w:cs="Times New Roman"/>
          <w:sz w:val="24"/>
        </w:rPr>
        <w:t>MongoDB</w:t>
      </w:r>
      <w:proofErr w:type="spellEnd"/>
      <w:r w:rsidRPr="00174128">
        <w:rPr>
          <w:rFonts w:ascii="Times New Roman" w:eastAsia="Times New Roman" w:hAnsi="Times New Roman" w:cs="Times New Roman"/>
          <w:sz w:val="24"/>
        </w:rPr>
        <w:t xml:space="preserve">, Express.js, </w:t>
      </w:r>
      <w:proofErr w:type="spellStart"/>
      <w:r w:rsidRPr="00174128">
        <w:rPr>
          <w:rFonts w:ascii="Times New Roman" w:eastAsia="Times New Roman" w:hAnsi="Times New Roman" w:cs="Times New Roman"/>
          <w:sz w:val="24"/>
        </w:rPr>
        <w:t>ReactJS</w:t>
      </w:r>
      <w:proofErr w:type="spellEnd"/>
      <w:r w:rsidRPr="00174128">
        <w:rPr>
          <w:rFonts w:ascii="Times New Roman" w:eastAsia="Times New Roman" w:hAnsi="Times New Roman" w:cs="Times New Roman"/>
          <w:sz w:val="24"/>
        </w:rPr>
        <w:t xml:space="preserve">, </w:t>
      </w:r>
      <w:proofErr w:type="gramStart"/>
      <w:r w:rsidRPr="00174128">
        <w:rPr>
          <w:rFonts w:ascii="Times New Roman" w:eastAsia="Times New Roman" w:hAnsi="Times New Roman" w:cs="Times New Roman"/>
          <w:sz w:val="24"/>
        </w:rPr>
        <w:t>Node.js</w:t>
      </w:r>
      <w:proofErr w:type="gramEnd"/>
      <w:r w:rsidRPr="00174128">
        <w:rPr>
          <w:rFonts w:ascii="Times New Roman" w:eastAsia="Times New Roman" w:hAnsi="Times New Roman" w:cs="Times New Roman"/>
          <w:sz w:val="24"/>
        </w:rPr>
        <w:t>) stack.</w:t>
      </w:r>
      <w:r>
        <w:rPr>
          <w:rFonts w:ascii="Times New Roman" w:eastAsia="Times New Roman" w:hAnsi="Times New Roman" w:cs="Times New Roman"/>
          <w:sz w:val="24"/>
        </w:rPr>
        <w:t xml:space="preserve"> </w:t>
      </w:r>
      <w:r w:rsidRPr="00174128">
        <w:rPr>
          <w:rFonts w:ascii="Times New Roman" w:eastAsia="Times New Roman" w:hAnsi="Times New Roman" w:cs="Times New Roman"/>
          <w:sz w:val="24"/>
        </w:rPr>
        <w:t>Traditional CV creation methods often lack the interactivity and proactive features needed to make an impression on potential employers for a considerable amount of time.  The platform’s goal is to offer users a versatile and user-friendly interface to create personalized and visually impressive CVs, enhancing their capacity for work</w:t>
      </w:r>
      <w:r>
        <w:rPr>
          <w:rFonts w:ascii="Times New Roman" w:eastAsia="Times New Roman" w:hAnsi="Times New Roman" w:cs="Times New Roman"/>
          <w:sz w:val="24"/>
        </w:rPr>
        <w:t xml:space="preserve">. </w:t>
      </w:r>
      <w:r>
        <w:rPr>
          <w:rFonts w:ascii="Times New Roman" w:eastAsia="Times New Roman" w:hAnsi="Times New Roman" w:cs="Times New Roman"/>
          <w:b/>
          <w:sz w:val="24"/>
        </w:rPr>
        <w:t>[</w:t>
      </w:r>
      <w:r w:rsidR="001C33AF">
        <w:rPr>
          <w:rFonts w:ascii="Times New Roman" w:eastAsia="Times New Roman" w:hAnsi="Times New Roman" w:cs="Times New Roman"/>
          <w:b/>
          <w:sz w:val="24"/>
        </w:rPr>
        <w:t>3</w:t>
      </w:r>
      <w:r>
        <w:rPr>
          <w:rFonts w:ascii="Times New Roman" w:eastAsia="Times New Roman" w:hAnsi="Times New Roman" w:cs="Times New Roman"/>
          <w:b/>
          <w:sz w:val="24"/>
        </w:rPr>
        <w:t>]</w:t>
      </w:r>
    </w:p>
    <w:p w:rsidR="007A460D" w:rsidRDefault="007A460D" w:rsidP="007A460D">
      <w:pPr>
        <w:spacing w:line="360" w:lineRule="auto"/>
        <w:jc w:val="both"/>
      </w:pPr>
    </w:p>
    <w:p w:rsidR="007A460D" w:rsidRPr="007A460D" w:rsidRDefault="007A460D" w:rsidP="007A460D">
      <w:pPr>
        <w:pStyle w:val="Heading1"/>
        <w:shd w:val="clear" w:color="auto" w:fill="FFFFFF"/>
        <w:spacing w:before="0" w:line="360" w:lineRule="auto"/>
        <w:jc w:val="both"/>
        <w:rPr>
          <w:rFonts w:ascii="Times New Roman" w:eastAsia="Times New Roman" w:hAnsi="Times New Roman" w:cs="Times New Roman"/>
          <w:bCs/>
          <w:color w:val="auto"/>
          <w:sz w:val="24"/>
          <w:szCs w:val="22"/>
        </w:rPr>
      </w:pPr>
      <w:r w:rsidRPr="00174128">
        <w:rPr>
          <w:rFonts w:ascii="Times New Roman" w:eastAsia="Times New Roman" w:hAnsi="Times New Roman" w:cs="Times New Roman"/>
          <w:bCs/>
          <w:color w:val="auto"/>
          <w:sz w:val="24"/>
          <w:szCs w:val="22"/>
        </w:rPr>
        <w:t xml:space="preserve">3. </w:t>
      </w:r>
      <w:r w:rsidRPr="007A460D">
        <w:rPr>
          <w:rFonts w:ascii="Times New Roman" w:eastAsia="Times New Roman" w:hAnsi="Times New Roman" w:cs="Times New Roman"/>
          <w:b/>
          <w:bCs/>
          <w:color w:val="auto"/>
          <w:sz w:val="24"/>
          <w:szCs w:val="22"/>
        </w:rPr>
        <w:t>Resume Builder Application with Automated Job Prediction</w:t>
      </w:r>
      <w:r w:rsidRPr="007A460D">
        <w:rPr>
          <w:rFonts w:ascii="Times New Roman" w:eastAsia="Times New Roman" w:hAnsi="Times New Roman" w:cs="Times New Roman"/>
          <w:bCs/>
          <w:color w:val="auto"/>
          <w:sz w:val="24"/>
          <w:szCs w:val="22"/>
        </w:rPr>
        <w:t xml:space="preserve">- A resume is a formal document used by individuals to present their backgrounds and skill sets. A resume mainly consists of the individual's educational background, technical skills, work experience, social skills, and awards or </w:t>
      </w:r>
      <w:proofErr w:type="gramStart"/>
      <w:r w:rsidRPr="007A460D">
        <w:rPr>
          <w:rFonts w:ascii="Times New Roman" w:eastAsia="Times New Roman" w:hAnsi="Times New Roman" w:cs="Times New Roman"/>
          <w:bCs/>
          <w:color w:val="auto"/>
          <w:sz w:val="24"/>
          <w:szCs w:val="22"/>
        </w:rPr>
        <w:t>publications(</w:t>
      </w:r>
      <w:proofErr w:type="gramEnd"/>
      <w:r w:rsidRPr="007A460D">
        <w:rPr>
          <w:rFonts w:ascii="Times New Roman" w:eastAsia="Times New Roman" w:hAnsi="Times New Roman" w:cs="Times New Roman"/>
          <w:bCs/>
          <w:color w:val="auto"/>
          <w:sz w:val="24"/>
          <w:szCs w:val="22"/>
        </w:rPr>
        <w:t>if any). This is the first document that describes the individual to an employer or a recruiter. It portrays the individual's image before the interview. Hence, it is essential that one should have an apt resume ready before applying for any company or job. We have proposed a system that will create a formal resume for the user and suggest/predict jobs for the user based on his/her skills. The prediction will help the user in applying for jobs that are aligned with his/her interests and skills. The Resume Builder Application will help users build his/her personal resume. [</w:t>
      </w:r>
      <w:r w:rsidR="001C33AF">
        <w:rPr>
          <w:rFonts w:ascii="Times New Roman" w:eastAsia="Times New Roman" w:hAnsi="Times New Roman" w:cs="Times New Roman"/>
          <w:bCs/>
          <w:color w:val="auto"/>
          <w:sz w:val="24"/>
          <w:szCs w:val="22"/>
        </w:rPr>
        <w:t>4</w:t>
      </w:r>
      <w:r w:rsidRPr="007A460D">
        <w:rPr>
          <w:rFonts w:ascii="Times New Roman" w:eastAsia="Times New Roman" w:hAnsi="Times New Roman" w:cs="Times New Roman"/>
          <w:bCs/>
          <w:color w:val="auto"/>
          <w:sz w:val="24"/>
          <w:szCs w:val="22"/>
        </w:rPr>
        <w:t>]</w:t>
      </w:r>
    </w:p>
    <w:p w:rsidR="007A460D" w:rsidRPr="0082477C" w:rsidRDefault="007A460D" w:rsidP="007A460D">
      <w:pPr>
        <w:jc w:val="center"/>
      </w:pPr>
    </w:p>
    <w:p w:rsidR="007A460D" w:rsidRDefault="007A460D" w:rsidP="007A460D">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7A460D" w:rsidRDefault="007A460D" w:rsidP="007A460D">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4</w:t>
      </w:r>
      <w:r w:rsidRPr="00CD1C63">
        <w:rPr>
          <w:rFonts w:ascii="Times New Roman" w:eastAsia="Times New Roman" w:hAnsi="Times New Roman" w:cs="Times New Roman"/>
          <w:b/>
          <w:sz w:val="24"/>
        </w:rPr>
        <w:t>.</w:t>
      </w:r>
      <w:r w:rsidRPr="0082477C">
        <w:rPr>
          <w:rFonts w:ascii="Times New Roman" w:eastAsia="Times New Roman" w:hAnsi="Times New Roman" w:cs="Times New Roman"/>
          <w:b/>
          <w:sz w:val="24"/>
        </w:rPr>
        <w:t xml:space="preserve"> </w:t>
      </w:r>
      <w:proofErr w:type="spellStart"/>
      <w:r w:rsidRPr="0082477C">
        <w:rPr>
          <w:rFonts w:ascii="Times New Roman" w:eastAsia="Times New Roman" w:hAnsi="Times New Roman" w:cs="Times New Roman"/>
          <w:b/>
          <w:sz w:val="24"/>
        </w:rPr>
        <w:t>ResumeCraft</w:t>
      </w:r>
      <w:proofErr w:type="spellEnd"/>
      <w:r w:rsidRPr="0082477C">
        <w:rPr>
          <w:rFonts w:ascii="Times New Roman" w:eastAsia="Times New Roman" w:hAnsi="Times New Roman" w:cs="Times New Roman"/>
          <w:b/>
          <w:sz w:val="24"/>
        </w:rPr>
        <w:t xml:space="preserve">: A Machine Learning-powered Web Platform for Resume Building </w:t>
      </w:r>
      <w:r w:rsidRPr="007E7BFD">
        <w:rPr>
          <w:rFonts w:ascii="Times New Roman" w:eastAsia="Times New Roman" w:hAnsi="Times New Roman" w:cs="Times New Roman"/>
          <w:sz w:val="24"/>
        </w:rPr>
        <w:t xml:space="preserve">- </w:t>
      </w:r>
      <w:r w:rsidRPr="0082477C">
        <w:rPr>
          <w:rFonts w:ascii="Times New Roman" w:eastAsia="Times New Roman" w:hAnsi="Times New Roman" w:cs="Times New Roman"/>
          <w:sz w:val="24"/>
        </w:rPr>
        <w:t xml:space="preserve">This paper introduces </w:t>
      </w:r>
      <w:proofErr w:type="spellStart"/>
      <w:r w:rsidRPr="0082477C">
        <w:rPr>
          <w:rFonts w:ascii="Times New Roman" w:eastAsia="Times New Roman" w:hAnsi="Times New Roman" w:cs="Times New Roman"/>
          <w:sz w:val="24"/>
        </w:rPr>
        <w:t>ResumeCraft</w:t>
      </w:r>
      <w:proofErr w:type="spellEnd"/>
      <w:r w:rsidRPr="0082477C">
        <w:rPr>
          <w:rFonts w:ascii="Times New Roman" w:eastAsia="Times New Roman" w:hAnsi="Times New Roman" w:cs="Times New Roman"/>
          <w:sz w:val="24"/>
        </w:rPr>
        <w:t xml:space="preserve">, a web-based platform empowering users to build strong resumes and optimize them for ATS compatibility. </w:t>
      </w:r>
      <w:proofErr w:type="spellStart"/>
      <w:r w:rsidRPr="0082477C">
        <w:rPr>
          <w:rFonts w:ascii="Times New Roman" w:eastAsia="Times New Roman" w:hAnsi="Times New Roman" w:cs="Times New Roman"/>
          <w:sz w:val="24"/>
        </w:rPr>
        <w:t>ResumeCraft</w:t>
      </w:r>
      <w:proofErr w:type="spellEnd"/>
      <w:r w:rsidRPr="0082477C">
        <w:rPr>
          <w:rFonts w:ascii="Times New Roman" w:eastAsia="Times New Roman" w:hAnsi="Times New Roman" w:cs="Times New Roman"/>
          <w:sz w:val="24"/>
        </w:rPr>
        <w:t xml:space="preserve"> leverages Machine Learning (ML) for data analysis and user guidance, while the user interface is built with Hypertext Markup Language (HTML), Cascading Style Sheets (CSS), and JavaScript for a user-friendly experience. The system allows users to input their personal and professional details through a series of form fields, and provides a real-time preview of the resume design as the user inputs their data. The resume generator uses JavaScript to dynamically populate the preview with the user's input, and allows users to select from a range of pre-designed templates and color schemes to customize the look and feel of their resume</w:t>
      </w:r>
      <w:r>
        <w:rPr>
          <w:rFonts w:ascii="Times New Roman" w:eastAsia="Times New Roman" w:hAnsi="Times New Roman" w:cs="Times New Roman"/>
          <w:sz w:val="24"/>
        </w:rPr>
        <w:t xml:space="preserve">. </w:t>
      </w:r>
      <w:r w:rsidR="001C33AF">
        <w:rPr>
          <w:rFonts w:ascii="Times New Roman" w:eastAsia="Times New Roman" w:hAnsi="Times New Roman" w:cs="Times New Roman"/>
          <w:b/>
          <w:sz w:val="24"/>
        </w:rPr>
        <w:t>[5</w:t>
      </w:r>
      <w:r>
        <w:rPr>
          <w:rFonts w:ascii="Times New Roman" w:eastAsia="Times New Roman" w:hAnsi="Times New Roman" w:cs="Times New Roman"/>
          <w:b/>
          <w:sz w:val="24"/>
        </w:rPr>
        <w:t>]</w:t>
      </w:r>
    </w:p>
    <w:p w:rsidR="009C16CA" w:rsidRDefault="009C16CA" w:rsidP="007A460D">
      <w:pPr>
        <w:spacing w:line="480" w:lineRule="auto"/>
        <w:jc w:val="both"/>
        <w:rPr>
          <w:rFonts w:ascii="Times New Roman" w:eastAsia="Times New Roman" w:hAnsi="Times New Roman" w:cs="Times New Roman"/>
          <w:b/>
          <w:sz w:val="32"/>
          <w:szCs w:val="32"/>
        </w:rPr>
      </w:pPr>
    </w:p>
    <w:p w:rsidR="008237D8" w:rsidRDefault="008237D8">
      <w:pPr>
        <w:spacing w:line="480" w:lineRule="auto"/>
        <w:jc w:val="center"/>
        <w:rPr>
          <w:rFonts w:ascii="Times New Roman" w:eastAsia="Times New Roman" w:hAnsi="Times New Roman" w:cs="Times New Roman"/>
          <w:b/>
          <w:sz w:val="36"/>
          <w:szCs w:val="36"/>
          <w:u w:val="single"/>
        </w:rPr>
      </w:pPr>
    </w:p>
    <w:p w:rsidR="008237D8" w:rsidRDefault="008237D8">
      <w:pPr>
        <w:spacing w:line="480" w:lineRule="auto"/>
        <w:jc w:val="center"/>
        <w:rPr>
          <w:rFonts w:ascii="Times New Roman" w:eastAsia="Times New Roman" w:hAnsi="Times New Roman" w:cs="Times New Roman"/>
          <w:b/>
          <w:sz w:val="36"/>
          <w:szCs w:val="36"/>
          <w:u w:val="single"/>
        </w:rPr>
      </w:pPr>
    </w:p>
    <w:p w:rsidR="008237D8" w:rsidRDefault="008237D8">
      <w:pPr>
        <w:spacing w:line="480" w:lineRule="auto"/>
        <w:jc w:val="center"/>
        <w:rPr>
          <w:rFonts w:ascii="Times New Roman" w:eastAsia="Times New Roman" w:hAnsi="Times New Roman" w:cs="Times New Roman"/>
          <w:b/>
          <w:sz w:val="36"/>
          <w:szCs w:val="36"/>
          <w:u w:val="single"/>
        </w:rPr>
      </w:pPr>
    </w:p>
    <w:p w:rsidR="008237D8" w:rsidRDefault="008237D8">
      <w:pPr>
        <w:spacing w:line="480" w:lineRule="auto"/>
        <w:jc w:val="center"/>
        <w:rPr>
          <w:rFonts w:ascii="Times New Roman" w:eastAsia="Times New Roman" w:hAnsi="Times New Roman" w:cs="Times New Roman"/>
          <w:b/>
          <w:sz w:val="36"/>
          <w:szCs w:val="36"/>
          <w:u w:val="single"/>
        </w:rPr>
      </w:pPr>
    </w:p>
    <w:p w:rsidR="008237D8" w:rsidRDefault="008237D8">
      <w:pPr>
        <w:spacing w:line="480" w:lineRule="auto"/>
        <w:jc w:val="center"/>
        <w:rPr>
          <w:rFonts w:ascii="Times New Roman" w:eastAsia="Times New Roman" w:hAnsi="Times New Roman" w:cs="Times New Roman"/>
          <w:b/>
          <w:sz w:val="36"/>
          <w:szCs w:val="36"/>
          <w:u w:val="single"/>
        </w:rPr>
      </w:pPr>
    </w:p>
    <w:p w:rsidR="008237D8" w:rsidRDefault="008237D8">
      <w:pPr>
        <w:spacing w:line="480" w:lineRule="auto"/>
        <w:jc w:val="center"/>
        <w:rPr>
          <w:rFonts w:ascii="Times New Roman" w:eastAsia="Times New Roman" w:hAnsi="Times New Roman" w:cs="Times New Roman"/>
          <w:b/>
          <w:sz w:val="36"/>
          <w:szCs w:val="36"/>
          <w:u w:val="single"/>
        </w:rPr>
      </w:pPr>
    </w:p>
    <w:p w:rsidR="008237D8" w:rsidRDefault="008237D8">
      <w:pPr>
        <w:spacing w:line="480" w:lineRule="auto"/>
        <w:jc w:val="center"/>
        <w:rPr>
          <w:rFonts w:ascii="Times New Roman" w:eastAsia="Times New Roman" w:hAnsi="Times New Roman" w:cs="Times New Roman"/>
          <w:b/>
          <w:sz w:val="36"/>
          <w:szCs w:val="36"/>
          <w:u w:val="single"/>
        </w:rPr>
      </w:pPr>
    </w:p>
    <w:p w:rsidR="008237D8" w:rsidRDefault="008237D8">
      <w:pPr>
        <w:spacing w:line="480" w:lineRule="auto"/>
        <w:jc w:val="center"/>
        <w:rPr>
          <w:rFonts w:ascii="Times New Roman" w:eastAsia="Times New Roman" w:hAnsi="Times New Roman" w:cs="Times New Roman"/>
          <w:b/>
          <w:sz w:val="36"/>
          <w:szCs w:val="36"/>
          <w:u w:val="single"/>
        </w:rPr>
      </w:pPr>
    </w:p>
    <w:p w:rsidR="008237D8" w:rsidRDefault="008237D8">
      <w:pPr>
        <w:spacing w:line="480" w:lineRule="auto"/>
        <w:jc w:val="center"/>
        <w:rPr>
          <w:rFonts w:ascii="Times New Roman" w:eastAsia="Times New Roman" w:hAnsi="Times New Roman" w:cs="Times New Roman"/>
          <w:b/>
          <w:sz w:val="36"/>
          <w:szCs w:val="36"/>
          <w:u w:val="single"/>
        </w:rPr>
      </w:pPr>
    </w:p>
    <w:p w:rsidR="00A765EB" w:rsidRDefault="00A765EB">
      <w:pPr>
        <w:spacing w:line="480" w:lineRule="auto"/>
        <w:jc w:val="center"/>
        <w:rPr>
          <w:rFonts w:ascii="Times New Roman" w:eastAsia="Times New Roman" w:hAnsi="Times New Roman" w:cs="Times New Roman"/>
          <w:b/>
          <w:sz w:val="36"/>
          <w:szCs w:val="36"/>
          <w:u w:val="single"/>
        </w:rPr>
      </w:pPr>
    </w:p>
    <w:p w:rsidR="00A765EB" w:rsidRDefault="00A765EB" w:rsidP="007A460D">
      <w:pPr>
        <w:spacing w:line="480" w:lineRule="auto"/>
        <w:rPr>
          <w:rFonts w:ascii="Times New Roman" w:eastAsia="Times New Roman" w:hAnsi="Times New Roman" w:cs="Times New Roman"/>
          <w:b/>
          <w:sz w:val="36"/>
          <w:szCs w:val="36"/>
          <w:u w:val="single"/>
        </w:rPr>
      </w:pPr>
    </w:p>
    <w:p w:rsidR="00A15CC2" w:rsidRPr="00C503F0" w:rsidRDefault="007D1AF0">
      <w:pPr>
        <w:spacing w:line="480" w:lineRule="auto"/>
        <w:jc w:val="center"/>
        <w:rPr>
          <w:rFonts w:ascii="Times New Roman" w:eastAsia="Times New Roman" w:hAnsi="Times New Roman" w:cs="Times New Roman"/>
          <w:b/>
          <w:sz w:val="36"/>
          <w:szCs w:val="36"/>
          <w:u w:val="single"/>
        </w:rPr>
      </w:pPr>
      <w:r w:rsidRPr="00C503F0">
        <w:rPr>
          <w:rFonts w:ascii="Times New Roman" w:eastAsia="Times New Roman" w:hAnsi="Times New Roman" w:cs="Times New Roman"/>
          <w:b/>
          <w:sz w:val="36"/>
          <w:szCs w:val="36"/>
          <w:u w:val="single"/>
        </w:rPr>
        <w:lastRenderedPageBreak/>
        <w:t>Objectives</w:t>
      </w:r>
    </w:p>
    <w:p w:rsidR="007A460D" w:rsidRDefault="007A460D" w:rsidP="007A460D">
      <w:pPr>
        <w:spacing w:line="360" w:lineRule="auto"/>
        <w:jc w:val="both"/>
        <w:rPr>
          <w:rFonts w:ascii="Times New Roman" w:eastAsia="Times New Roman" w:hAnsi="Times New Roman" w:cs="Times New Roman"/>
          <w:sz w:val="24"/>
        </w:rPr>
      </w:pPr>
      <w:r w:rsidRPr="0025164B">
        <w:rPr>
          <w:rFonts w:ascii="Times New Roman" w:eastAsia="Times New Roman" w:hAnsi="Times New Roman" w:cs="Times New Roman"/>
          <w:sz w:val="24"/>
        </w:rPr>
        <w:t>The proposed work objectives are as follows:</w:t>
      </w:r>
    </w:p>
    <w:p w:rsidR="007A460D" w:rsidRPr="0025164B" w:rsidRDefault="007A460D" w:rsidP="007A460D">
      <w:pPr>
        <w:spacing w:line="360" w:lineRule="auto"/>
        <w:jc w:val="both"/>
        <w:rPr>
          <w:rFonts w:ascii="Times New Roman" w:eastAsia="Times New Roman" w:hAnsi="Times New Roman" w:cs="Times New Roman"/>
          <w:sz w:val="24"/>
        </w:rPr>
      </w:pPr>
    </w:p>
    <w:p w:rsidR="007A460D" w:rsidRPr="007B3539" w:rsidRDefault="007A460D" w:rsidP="007A460D">
      <w:pPr>
        <w:pStyle w:val="ListParagraph"/>
        <w:numPr>
          <w:ilvl w:val="0"/>
          <w:numId w:val="7"/>
        </w:numPr>
        <w:spacing w:after="0" w:line="360" w:lineRule="auto"/>
        <w:rPr>
          <w:rFonts w:eastAsia="Times New Roman"/>
        </w:rPr>
      </w:pPr>
      <w:r w:rsidRPr="00555113">
        <w:rPr>
          <w:rFonts w:eastAsia="Times New Roman"/>
        </w:rPr>
        <w:t>Simplify the CV Creation Process: Provide an intuitive and user-friendly platform that simplifies the task of creating a professional CV, making it accessible to users with varying levels of technical proficiency and design skills.</w:t>
      </w:r>
    </w:p>
    <w:p w:rsidR="007A460D" w:rsidRPr="007B3539" w:rsidRDefault="007A460D" w:rsidP="007A460D">
      <w:pPr>
        <w:pStyle w:val="ListParagraph"/>
        <w:numPr>
          <w:ilvl w:val="0"/>
          <w:numId w:val="7"/>
        </w:numPr>
        <w:spacing w:after="0" w:line="360" w:lineRule="auto"/>
        <w:rPr>
          <w:rFonts w:eastAsia="Times New Roman"/>
        </w:rPr>
      </w:pPr>
      <w:r w:rsidRPr="00555113">
        <w:rPr>
          <w:rFonts w:eastAsia="Times New Roman"/>
        </w:rPr>
        <w:t>Enhance CV Quality: Offer high-quality, customizable templates to ensure that users can create visually appealing and professionally formatted CVs that adhere to industry standards.</w:t>
      </w:r>
    </w:p>
    <w:p w:rsidR="007A460D" w:rsidRPr="007B3539" w:rsidRDefault="007A460D" w:rsidP="007A460D">
      <w:pPr>
        <w:pStyle w:val="ListParagraph"/>
        <w:numPr>
          <w:ilvl w:val="0"/>
          <w:numId w:val="7"/>
        </w:numPr>
        <w:spacing w:after="0" w:line="360" w:lineRule="auto"/>
        <w:rPr>
          <w:rFonts w:eastAsia="Times New Roman"/>
        </w:rPr>
      </w:pPr>
      <w:r w:rsidRPr="00555113">
        <w:rPr>
          <w:rFonts w:eastAsia="Times New Roman"/>
        </w:rPr>
        <w:t>Increase Job Seeker Competitiveness: Equip users with the tools and guidance needed to craft compelling and well-structured CVs that effectively showcase their qualifications, skills, and experience, thereby increasing their chances of securing job interviews and employment offers.</w:t>
      </w:r>
      <w:r>
        <w:rPr>
          <w:rFonts w:eastAsia="Times New Roman"/>
        </w:rPr>
        <w:t xml:space="preserve"> </w:t>
      </w:r>
    </w:p>
    <w:p w:rsidR="007A460D" w:rsidRDefault="007A460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A15CC2" w:rsidRPr="00C503F0" w:rsidRDefault="007D1AF0" w:rsidP="00C503F0">
      <w:pPr>
        <w:spacing w:line="480" w:lineRule="auto"/>
        <w:jc w:val="center"/>
        <w:rPr>
          <w:rFonts w:ascii="Times New Roman" w:eastAsia="Times New Roman" w:hAnsi="Times New Roman" w:cs="Times New Roman"/>
          <w:b/>
          <w:sz w:val="32"/>
          <w:szCs w:val="32"/>
          <w:u w:val="single"/>
        </w:rPr>
      </w:pPr>
      <w:r w:rsidRPr="00C503F0">
        <w:rPr>
          <w:rFonts w:ascii="Times New Roman" w:eastAsia="Times New Roman" w:hAnsi="Times New Roman" w:cs="Times New Roman"/>
          <w:b/>
          <w:sz w:val="32"/>
          <w:szCs w:val="32"/>
          <w:u w:val="single"/>
        </w:rPr>
        <w:lastRenderedPageBreak/>
        <w:t>Hardware and Software Requirements</w:t>
      </w:r>
    </w:p>
    <w:p w:rsidR="007A460D" w:rsidRPr="00605266" w:rsidRDefault="007A460D" w:rsidP="007A460D">
      <w:pPr>
        <w:spacing w:after="200" w:line="360" w:lineRule="auto"/>
        <w:rPr>
          <w:rFonts w:ascii="Times New Roman" w:eastAsia="Times New Roman" w:hAnsi="Times New Roman" w:cs="Times New Roman"/>
          <w:sz w:val="24"/>
        </w:rPr>
      </w:pPr>
      <w:r w:rsidRPr="00304695">
        <w:rPr>
          <w:rFonts w:ascii="Times New Roman" w:eastAsia="Times New Roman" w:hAnsi="Times New Roman" w:cs="Times New Roman"/>
          <w:sz w:val="24"/>
        </w:rPr>
        <w:t xml:space="preserve">To develop and deploy a </w:t>
      </w:r>
      <w:r>
        <w:rPr>
          <w:rFonts w:ascii="Times New Roman" w:eastAsia="Times New Roman" w:hAnsi="Times New Roman" w:cs="Times New Roman"/>
          <w:sz w:val="24"/>
        </w:rPr>
        <w:t>Web Application for CV Building</w:t>
      </w:r>
      <w:r w:rsidRPr="0030469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t>
      </w:r>
      <w:r w:rsidRPr="00304695">
        <w:rPr>
          <w:rFonts w:ascii="Times New Roman" w:eastAsia="Times New Roman" w:hAnsi="Times New Roman" w:cs="Times New Roman"/>
          <w:sz w:val="24"/>
        </w:rPr>
        <w:t>need to establish a set of system requirements that cover various aspects of the project.</w:t>
      </w:r>
      <w:r w:rsidRPr="00605266">
        <w:rPr>
          <w:rFonts w:ascii="Times New Roman" w:eastAsia="Times New Roman" w:hAnsi="Times New Roman" w:cs="Times New Roman"/>
          <w:sz w:val="24"/>
        </w:rPr>
        <w:t xml:space="preserve"> The successful development and deployment of the CV generating web application require a comprehensive set of system requirements, encompassing hardware, software, network, and security aspects. These requirements ensure the application is robust, user-friendly, secure, and scalable to handle various user demands.</w:t>
      </w:r>
    </w:p>
    <w:p w:rsidR="005906C2" w:rsidRPr="005906C2" w:rsidRDefault="005906C2" w:rsidP="005906C2">
      <w:pPr>
        <w:spacing w:before="100" w:beforeAutospacing="1" w:after="100" w:afterAutospacing="1"/>
        <w:rPr>
          <w:rFonts w:ascii="Times New Roman" w:eastAsia="Times New Roman" w:hAnsi="Times New Roman" w:cs="Times New Roman"/>
          <w:sz w:val="24"/>
          <w:szCs w:val="24"/>
        </w:rPr>
      </w:pPr>
      <w:r w:rsidRPr="005906C2">
        <w:rPr>
          <w:rFonts w:ascii="Times New Roman" w:eastAsia="Times New Roman" w:hAnsi="Times New Roman" w:cs="Times New Roman"/>
          <w:sz w:val="24"/>
          <w:szCs w:val="24"/>
        </w:rPr>
        <w:t>4.1 Hardware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34"/>
        <w:gridCol w:w="2093"/>
        <w:gridCol w:w="6509"/>
      </w:tblGrid>
      <w:tr w:rsidR="005906C2" w:rsidRPr="005906C2" w:rsidTr="005906C2">
        <w:trPr>
          <w:tblHeader/>
          <w:tblCellSpacing w:w="15" w:type="dxa"/>
        </w:trPr>
        <w:tc>
          <w:tcPr>
            <w:tcW w:w="0" w:type="auto"/>
            <w:vAlign w:val="center"/>
            <w:hideMark/>
          </w:tcPr>
          <w:p w:rsidR="005906C2" w:rsidRPr="005906C2" w:rsidRDefault="005906C2" w:rsidP="005906C2">
            <w:pPr>
              <w:spacing w:before="100" w:beforeAutospacing="1" w:after="100" w:afterAutospacing="1"/>
              <w:rPr>
                <w:rFonts w:ascii="Times New Roman" w:eastAsia="Times New Roman" w:hAnsi="Times New Roman" w:cs="Times New Roman"/>
                <w:b/>
                <w:bCs/>
                <w:sz w:val="24"/>
                <w:szCs w:val="24"/>
              </w:rPr>
            </w:pPr>
            <w:r w:rsidRPr="005906C2">
              <w:rPr>
                <w:rFonts w:ascii="Times New Roman" w:eastAsia="Times New Roman" w:hAnsi="Times New Roman" w:cs="Times New Roman"/>
                <w:b/>
                <w:bCs/>
                <w:sz w:val="24"/>
                <w:szCs w:val="24"/>
              </w:rPr>
              <w:t>Sl. No</w:t>
            </w:r>
          </w:p>
        </w:tc>
        <w:tc>
          <w:tcPr>
            <w:tcW w:w="0" w:type="auto"/>
            <w:vAlign w:val="center"/>
            <w:hideMark/>
          </w:tcPr>
          <w:p w:rsidR="005906C2" w:rsidRPr="005906C2" w:rsidRDefault="005906C2" w:rsidP="005906C2">
            <w:pPr>
              <w:spacing w:before="100" w:beforeAutospacing="1" w:after="100" w:afterAutospacing="1"/>
              <w:rPr>
                <w:rFonts w:ascii="Times New Roman" w:eastAsia="Times New Roman" w:hAnsi="Times New Roman" w:cs="Times New Roman"/>
                <w:b/>
                <w:bCs/>
                <w:sz w:val="24"/>
                <w:szCs w:val="24"/>
              </w:rPr>
            </w:pPr>
            <w:r w:rsidRPr="005906C2">
              <w:rPr>
                <w:rFonts w:ascii="Times New Roman" w:eastAsia="Times New Roman" w:hAnsi="Times New Roman" w:cs="Times New Roman"/>
                <w:b/>
                <w:bCs/>
                <w:sz w:val="24"/>
                <w:szCs w:val="24"/>
              </w:rPr>
              <w:t>Name of the Hardware</w:t>
            </w:r>
          </w:p>
        </w:tc>
        <w:tc>
          <w:tcPr>
            <w:tcW w:w="0" w:type="auto"/>
            <w:vAlign w:val="center"/>
            <w:hideMark/>
          </w:tcPr>
          <w:p w:rsidR="005906C2" w:rsidRPr="005906C2" w:rsidRDefault="005906C2" w:rsidP="005906C2">
            <w:pPr>
              <w:spacing w:before="100" w:beforeAutospacing="1" w:after="100" w:afterAutospacing="1"/>
              <w:rPr>
                <w:rFonts w:ascii="Times New Roman" w:eastAsia="Times New Roman" w:hAnsi="Times New Roman" w:cs="Times New Roman"/>
                <w:b/>
                <w:bCs/>
                <w:sz w:val="24"/>
                <w:szCs w:val="24"/>
              </w:rPr>
            </w:pPr>
            <w:r w:rsidRPr="005906C2">
              <w:rPr>
                <w:rFonts w:ascii="Times New Roman" w:eastAsia="Times New Roman" w:hAnsi="Times New Roman" w:cs="Times New Roman"/>
                <w:b/>
                <w:bCs/>
                <w:sz w:val="24"/>
                <w:szCs w:val="24"/>
              </w:rPr>
              <w:t>Specification</w:t>
            </w:r>
          </w:p>
        </w:tc>
      </w:tr>
      <w:tr w:rsidR="005906C2" w:rsidRPr="005906C2" w:rsidTr="005906C2">
        <w:trPr>
          <w:tblCellSpacing w:w="15" w:type="dxa"/>
        </w:trPr>
        <w:tc>
          <w:tcPr>
            <w:tcW w:w="0" w:type="auto"/>
            <w:vAlign w:val="center"/>
            <w:hideMark/>
          </w:tcPr>
          <w:p w:rsidR="005906C2" w:rsidRPr="005906C2" w:rsidRDefault="005906C2" w:rsidP="005906C2">
            <w:pPr>
              <w:spacing w:before="100" w:beforeAutospacing="1" w:after="100" w:afterAutospacing="1"/>
              <w:rPr>
                <w:rFonts w:ascii="Times New Roman" w:eastAsia="Times New Roman" w:hAnsi="Times New Roman" w:cs="Times New Roman"/>
                <w:sz w:val="24"/>
                <w:szCs w:val="24"/>
              </w:rPr>
            </w:pPr>
            <w:r w:rsidRPr="005906C2">
              <w:rPr>
                <w:rFonts w:ascii="Times New Roman" w:eastAsia="Times New Roman" w:hAnsi="Times New Roman" w:cs="Times New Roman"/>
                <w:sz w:val="24"/>
                <w:szCs w:val="24"/>
              </w:rPr>
              <w:t>1</w:t>
            </w:r>
          </w:p>
        </w:tc>
        <w:tc>
          <w:tcPr>
            <w:tcW w:w="0" w:type="auto"/>
            <w:vAlign w:val="center"/>
            <w:hideMark/>
          </w:tcPr>
          <w:p w:rsidR="005906C2" w:rsidRPr="005906C2" w:rsidRDefault="005906C2" w:rsidP="005906C2">
            <w:pPr>
              <w:spacing w:before="100" w:beforeAutospacing="1" w:after="100" w:afterAutospacing="1"/>
              <w:rPr>
                <w:rFonts w:ascii="Times New Roman" w:eastAsia="Times New Roman" w:hAnsi="Times New Roman" w:cs="Times New Roman"/>
                <w:sz w:val="24"/>
                <w:szCs w:val="24"/>
              </w:rPr>
            </w:pPr>
            <w:r w:rsidRPr="005906C2">
              <w:rPr>
                <w:rFonts w:ascii="Times New Roman" w:eastAsia="Times New Roman" w:hAnsi="Times New Roman" w:cs="Times New Roman"/>
                <w:sz w:val="24"/>
                <w:szCs w:val="24"/>
              </w:rPr>
              <w:t>Computer/Laptop</w:t>
            </w:r>
          </w:p>
        </w:tc>
        <w:tc>
          <w:tcPr>
            <w:tcW w:w="0" w:type="auto"/>
            <w:vAlign w:val="center"/>
            <w:hideMark/>
          </w:tcPr>
          <w:p w:rsidR="007A460D" w:rsidRPr="00F31872" w:rsidRDefault="007A460D" w:rsidP="007A460D">
            <w:pPr>
              <w:pStyle w:val="ListParagraph"/>
              <w:numPr>
                <w:ilvl w:val="0"/>
                <w:numId w:val="25"/>
              </w:numPr>
              <w:spacing w:after="200" w:line="360" w:lineRule="auto"/>
              <w:jc w:val="left"/>
              <w:rPr>
                <w:rFonts w:eastAsia="Times New Roman"/>
              </w:rPr>
            </w:pPr>
            <w:r w:rsidRPr="00F31872">
              <w:rPr>
                <w:rFonts w:eastAsia="Times New Roman"/>
              </w:rPr>
              <w:t>Processor: Any modern processor (Intel i3 or equivalent)</w:t>
            </w:r>
          </w:p>
          <w:p w:rsidR="007A460D" w:rsidRPr="00F31872" w:rsidRDefault="007A460D" w:rsidP="007A460D">
            <w:pPr>
              <w:pStyle w:val="ListParagraph"/>
              <w:numPr>
                <w:ilvl w:val="0"/>
                <w:numId w:val="25"/>
              </w:numPr>
              <w:spacing w:after="200" w:line="360" w:lineRule="auto"/>
              <w:jc w:val="left"/>
              <w:rPr>
                <w:rFonts w:eastAsia="Times New Roman"/>
              </w:rPr>
            </w:pPr>
            <w:r w:rsidRPr="00F31872">
              <w:rPr>
                <w:rFonts w:eastAsia="Times New Roman"/>
              </w:rPr>
              <w:t>Memory: Minimum 4 GB RAM</w:t>
            </w:r>
          </w:p>
          <w:p w:rsidR="005906C2" w:rsidRPr="007A460D" w:rsidRDefault="007A460D" w:rsidP="007A460D">
            <w:pPr>
              <w:pStyle w:val="ListParagraph"/>
              <w:numPr>
                <w:ilvl w:val="0"/>
                <w:numId w:val="25"/>
              </w:numPr>
              <w:spacing w:after="200" w:line="360" w:lineRule="auto"/>
              <w:jc w:val="left"/>
              <w:rPr>
                <w:rFonts w:eastAsia="Times New Roman"/>
              </w:rPr>
            </w:pPr>
            <w:r w:rsidRPr="00F31872">
              <w:rPr>
                <w:rFonts w:eastAsia="Times New Roman"/>
              </w:rPr>
              <w:t>Storage: At least 100 MB free space for temporary data storage</w:t>
            </w:r>
          </w:p>
        </w:tc>
      </w:tr>
      <w:tr w:rsidR="005906C2" w:rsidRPr="005906C2" w:rsidTr="005906C2">
        <w:trPr>
          <w:tblCellSpacing w:w="15" w:type="dxa"/>
        </w:trPr>
        <w:tc>
          <w:tcPr>
            <w:tcW w:w="0" w:type="auto"/>
            <w:vAlign w:val="center"/>
            <w:hideMark/>
          </w:tcPr>
          <w:p w:rsidR="005906C2" w:rsidRPr="005906C2" w:rsidRDefault="005906C2" w:rsidP="005906C2">
            <w:pPr>
              <w:spacing w:before="100" w:beforeAutospacing="1" w:after="100" w:afterAutospacing="1"/>
              <w:rPr>
                <w:rFonts w:ascii="Times New Roman" w:eastAsia="Times New Roman" w:hAnsi="Times New Roman" w:cs="Times New Roman"/>
                <w:sz w:val="24"/>
                <w:szCs w:val="24"/>
              </w:rPr>
            </w:pPr>
            <w:r w:rsidRPr="005906C2">
              <w:rPr>
                <w:rFonts w:ascii="Times New Roman" w:eastAsia="Times New Roman" w:hAnsi="Times New Roman" w:cs="Times New Roman"/>
                <w:sz w:val="24"/>
                <w:szCs w:val="24"/>
              </w:rPr>
              <w:t>2</w:t>
            </w:r>
          </w:p>
        </w:tc>
        <w:tc>
          <w:tcPr>
            <w:tcW w:w="0" w:type="auto"/>
            <w:vAlign w:val="center"/>
            <w:hideMark/>
          </w:tcPr>
          <w:p w:rsidR="005906C2" w:rsidRPr="005906C2" w:rsidRDefault="007A460D" w:rsidP="007A460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w:t>
            </w:r>
          </w:p>
        </w:tc>
        <w:tc>
          <w:tcPr>
            <w:tcW w:w="0" w:type="auto"/>
            <w:vAlign w:val="center"/>
            <w:hideMark/>
          </w:tcPr>
          <w:p w:rsidR="007A460D" w:rsidRPr="00F31872" w:rsidRDefault="007A460D" w:rsidP="007A460D">
            <w:pPr>
              <w:pStyle w:val="ListParagraph"/>
              <w:numPr>
                <w:ilvl w:val="0"/>
                <w:numId w:val="26"/>
              </w:numPr>
              <w:spacing w:after="200" w:line="360" w:lineRule="auto"/>
              <w:jc w:val="left"/>
              <w:rPr>
                <w:rFonts w:eastAsia="Times New Roman"/>
              </w:rPr>
            </w:pPr>
            <w:r w:rsidRPr="00F31872">
              <w:rPr>
                <w:rFonts w:eastAsia="Times New Roman"/>
              </w:rPr>
              <w:t>Web Browser: Latest versions of Chrome, Firefox, Safari, or Edge</w:t>
            </w:r>
          </w:p>
          <w:p w:rsidR="005906C2" w:rsidRPr="007A460D" w:rsidRDefault="007A460D" w:rsidP="007A460D">
            <w:pPr>
              <w:pStyle w:val="ListParagraph"/>
              <w:numPr>
                <w:ilvl w:val="0"/>
                <w:numId w:val="26"/>
              </w:numPr>
              <w:spacing w:after="200" w:line="360" w:lineRule="auto"/>
              <w:jc w:val="left"/>
              <w:rPr>
                <w:rFonts w:eastAsia="Times New Roman"/>
              </w:rPr>
            </w:pPr>
            <w:r w:rsidRPr="00F31872">
              <w:rPr>
                <w:rFonts w:eastAsia="Times New Roman"/>
              </w:rPr>
              <w:t>Frameworks and Libraries: React.js or Angular for dynamic user interfaces, Bootstrap for responsive design</w:t>
            </w:r>
          </w:p>
        </w:tc>
      </w:tr>
      <w:tr w:rsidR="005906C2" w:rsidRPr="005906C2" w:rsidTr="005906C2">
        <w:trPr>
          <w:tblCellSpacing w:w="15" w:type="dxa"/>
        </w:trPr>
        <w:tc>
          <w:tcPr>
            <w:tcW w:w="0" w:type="auto"/>
            <w:vAlign w:val="center"/>
            <w:hideMark/>
          </w:tcPr>
          <w:p w:rsidR="005906C2" w:rsidRPr="005906C2" w:rsidRDefault="005906C2" w:rsidP="005906C2">
            <w:pPr>
              <w:spacing w:before="100" w:beforeAutospacing="1" w:after="100" w:afterAutospacing="1"/>
              <w:rPr>
                <w:rFonts w:ascii="Times New Roman" w:eastAsia="Times New Roman" w:hAnsi="Times New Roman" w:cs="Times New Roman"/>
                <w:sz w:val="24"/>
                <w:szCs w:val="24"/>
              </w:rPr>
            </w:pPr>
            <w:r w:rsidRPr="005906C2">
              <w:rPr>
                <w:rFonts w:ascii="Times New Roman" w:eastAsia="Times New Roman" w:hAnsi="Times New Roman" w:cs="Times New Roman"/>
                <w:sz w:val="24"/>
                <w:szCs w:val="24"/>
              </w:rPr>
              <w:t>3</w:t>
            </w:r>
          </w:p>
        </w:tc>
        <w:tc>
          <w:tcPr>
            <w:tcW w:w="0" w:type="auto"/>
            <w:vAlign w:val="center"/>
            <w:hideMark/>
          </w:tcPr>
          <w:p w:rsidR="005906C2" w:rsidRPr="005906C2" w:rsidRDefault="007A460D" w:rsidP="005906C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w:t>
            </w:r>
          </w:p>
        </w:tc>
        <w:tc>
          <w:tcPr>
            <w:tcW w:w="0" w:type="auto"/>
            <w:vAlign w:val="center"/>
            <w:hideMark/>
          </w:tcPr>
          <w:p w:rsidR="005906C2" w:rsidRPr="005906C2" w:rsidRDefault="007A460D" w:rsidP="005906C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HTML, CSS, JavaScript</w:t>
            </w:r>
          </w:p>
        </w:tc>
      </w:tr>
      <w:tr w:rsidR="005906C2" w:rsidRPr="005906C2" w:rsidTr="005906C2">
        <w:trPr>
          <w:tblCellSpacing w:w="15" w:type="dxa"/>
        </w:trPr>
        <w:tc>
          <w:tcPr>
            <w:tcW w:w="0" w:type="auto"/>
            <w:vAlign w:val="center"/>
            <w:hideMark/>
          </w:tcPr>
          <w:p w:rsidR="005906C2" w:rsidRPr="005906C2" w:rsidRDefault="005906C2" w:rsidP="005906C2">
            <w:pPr>
              <w:spacing w:before="100" w:beforeAutospacing="1" w:after="100" w:afterAutospacing="1"/>
              <w:rPr>
                <w:rFonts w:ascii="Times New Roman" w:eastAsia="Times New Roman" w:hAnsi="Times New Roman" w:cs="Times New Roman"/>
                <w:sz w:val="24"/>
                <w:szCs w:val="24"/>
              </w:rPr>
            </w:pPr>
            <w:r w:rsidRPr="005906C2">
              <w:rPr>
                <w:rFonts w:ascii="Times New Roman" w:eastAsia="Times New Roman" w:hAnsi="Times New Roman" w:cs="Times New Roman"/>
                <w:sz w:val="24"/>
                <w:szCs w:val="24"/>
              </w:rPr>
              <w:t>4</w:t>
            </w:r>
          </w:p>
        </w:tc>
        <w:tc>
          <w:tcPr>
            <w:tcW w:w="0" w:type="auto"/>
            <w:vAlign w:val="center"/>
            <w:hideMark/>
          </w:tcPr>
          <w:p w:rsidR="005906C2" w:rsidRPr="005906C2" w:rsidRDefault="007A460D" w:rsidP="007A460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and modules</w:t>
            </w:r>
          </w:p>
        </w:tc>
        <w:tc>
          <w:tcPr>
            <w:tcW w:w="0" w:type="auto"/>
            <w:vAlign w:val="center"/>
            <w:hideMark/>
          </w:tcPr>
          <w:p w:rsidR="005906C2" w:rsidRPr="005906C2" w:rsidRDefault="007A460D" w:rsidP="005906C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tc>
      </w:tr>
    </w:tbl>
    <w:p w:rsidR="005906C2" w:rsidRDefault="005906C2" w:rsidP="005906C2">
      <w:pPr>
        <w:spacing w:line="480" w:lineRule="auto"/>
        <w:jc w:val="center"/>
        <w:rPr>
          <w:rFonts w:ascii="Times New Roman" w:eastAsia="Times New Roman" w:hAnsi="Times New Roman" w:cs="Times New Roman"/>
          <w:sz w:val="24"/>
          <w:szCs w:val="24"/>
        </w:rPr>
      </w:pPr>
    </w:p>
    <w:p w:rsidR="005906C2" w:rsidRDefault="005906C2" w:rsidP="00214AC9">
      <w:pPr>
        <w:spacing w:line="480" w:lineRule="auto"/>
        <w:rPr>
          <w:rFonts w:ascii="Times New Roman" w:eastAsia="Times New Roman" w:hAnsi="Times New Roman" w:cs="Times New Roman"/>
          <w:sz w:val="24"/>
          <w:szCs w:val="24"/>
        </w:rPr>
      </w:pPr>
    </w:p>
    <w:p w:rsidR="007A460D" w:rsidRDefault="007A460D">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rsidR="00A15CC2" w:rsidRPr="00C503F0" w:rsidRDefault="007D1AF0" w:rsidP="00A765EB">
      <w:pPr>
        <w:spacing w:line="480" w:lineRule="auto"/>
        <w:rPr>
          <w:rFonts w:ascii="Times New Roman" w:eastAsia="Times New Roman" w:hAnsi="Times New Roman" w:cs="Times New Roman"/>
          <w:b/>
          <w:sz w:val="36"/>
          <w:szCs w:val="36"/>
          <w:u w:val="single"/>
        </w:rPr>
      </w:pPr>
      <w:r w:rsidRPr="00C503F0">
        <w:rPr>
          <w:rFonts w:ascii="Times New Roman" w:eastAsia="Times New Roman" w:hAnsi="Times New Roman" w:cs="Times New Roman"/>
          <w:b/>
          <w:sz w:val="36"/>
          <w:szCs w:val="36"/>
          <w:u w:val="single"/>
        </w:rPr>
        <w:lastRenderedPageBreak/>
        <w:t xml:space="preserve">Possible Approach/ Algorithms  </w:t>
      </w:r>
    </w:p>
    <w:p w:rsidR="003761C7" w:rsidRPr="00957100" w:rsidRDefault="003761C7" w:rsidP="003761C7">
      <w:pPr>
        <w:spacing w:before="120" w:after="120" w:line="360" w:lineRule="auto"/>
        <w:jc w:val="both"/>
        <w:rPr>
          <w:rFonts w:ascii="Times New Roman" w:eastAsia="Times New Roman" w:hAnsi="Times New Roman" w:cs="Times New Roman"/>
          <w:sz w:val="24"/>
        </w:rPr>
      </w:pPr>
      <w:r w:rsidRPr="00957100">
        <w:rPr>
          <w:rFonts w:ascii="Times New Roman" w:eastAsia="Times New Roman" w:hAnsi="Times New Roman" w:cs="Times New Roman"/>
          <w:sz w:val="24"/>
        </w:rPr>
        <w:t>To address the challenges faced by job seekers in creating professional and effective CVs, we propose the development of a comprehensive web-based CV generating application. This solution leverages modern web technologies to provide an intuitive and efficient platform that simplifies the CV creation process while ensuring high-quality results. The key features of the proposed solution include:</w:t>
      </w: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r w:rsidRPr="00555113">
        <w:rPr>
          <w:rFonts w:ascii="Times New Roman" w:eastAsia="Times New Roman" w:hAnsi="Times New Roman" w:cs="Times New Roman"/>
          <w:b/>
          <w:sz w:val="24"/>
        </w:rPr>
        <w:t>1. User-Friendly Interface:</w:t>
      </w:r>
      <w:r w:rsidRPr="00555113">
        <w:rPr>
          <w:rFonts w:ascii="Times New Roman" w:eastAsia="Times New Roman" w:hAnsi="Times New Roman" w:cs="Times New Roman"/>
          <w:sz w:val="24"/>
        </w:rPr>
        <w:t xml:space="preserve"> </w:t>
      </w:r>
      <w:r w:rsidRPr="00957100">
        <w:rPr>
          <w:rFonts w:ascii="Times New Roman" w:eastAsia="Times New Roman" w:hAnsi="Times New Roman" w:cs="Times New Roman"/>
          <w:sz w:val="24"/>
        </w:rPr>
        <w:t>The application will feature a clean, intuitive interface that guides users through the CV creation process step-by-step. This ensures that even users with minimal technical skills can easily navigate and utilize the tool.</w:t>
      </w: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r w:rsidRPr="00957100">
        <w:rPr>
          <w:rFonts w:ascii="Times New Roman" w:eastAsia="Times New Roman" w:hAnsi="Times New Roman" w:cs="Times New Roman"/>
          <w:b/>
          <w:sz w:val="24"/>
        </w:rPr>
        <w:t>2. Customizable Templates:</w:t>
      </w:r>
      <w:r w:rsidRPr="00957100">
        <w:rPr>
          <w:rFonts w:ascii="Times New Roman" w:eastAsia="Times New Roman" w:hAnsi="Times New Roman" w:cs="Times New Roman"/>
          <w:sz w:val="24"/>
        </w:rPr>
        <w:t xml:space="preserve"> Users will have access to a variety of professionally designed templates tailored to different industries and job roles. These templates will be fully customizable, allowing users to modify layouts, fonts, colors, and sections to suit their individual preferences and needs.</w:t>
      </w: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r w:rsidRPr="00957100">
        <w:rPr>
          <w:rFonts w:ascii="Times New Roman" w:eastAsia="Times New Roman" w:hAnsi="Times New Roman" w:cs="Times New Roman"/>
          <w:b/>
          <w:sz w:val="24"/>
        </w:rPr>
        <w:t>3. Automated Formatting:</w:t>
      </w:r>
      <w:r w:rsidRPr="00957100">
        <w:rPr>
          <w:rFonts w:ascii="Times New Roman" w:eastAsia="Times New Roman" w:hAnsi="Times New Roman" w:cs="Times New Roman"/>
          <w:sz w:val="24"/>
        </w:rPr>
        <w:t xml:space="preserve"> The application will automatically format the entered information, ensuring consistency and professionalism. This feature eliminates the manual effort required to adjust margins, align text, and maintain uniformity throughout the document.</w:t>
      </w: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r w:rsidRPr="00957100">
        <w:rPr>
          <w:rFonts w:ascii="Times New Roman" w:eastAsia="Times New Roman" w:hAnsi="Times New Roman" w:cs="Times New Roman"/>
          <w:b/>
          <w:sz w:val="24"/>
        </w:rPr>
        <w:t>4. Real-Time Previews:</w:t>
      </w:r>
      <w:r w:rsidRPr="00957100">
        <w:rPr>
          <w:rFonts w:ascii="Times New Roman" w:eastAsia="Times New Roman" w:hAnsi="Times New Roman" w:cs="Times New Roman"/>
          <w:sz w:val="24"/>
        </w:rPr>
        <w:t xml:space="preserve"> Users will be able to see real-time previews of their CV as they input their information. This feature provides immediate feedback and allows users to make adjustments on the fly, ensuring the final document meets their expectations.</w:t>
      </w: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r w:rsidRPr="00957100">
        <w:rPr>
          <w:rFonts w:ascii="Times New Roman" w:eastAsia="Times New Roman" w:hAnsi="Times New Roman" w:cs="Times New Roman"/>
          <w:b/>
          <w:sz w:val="24"/>
        </w:rPr>
        <w:t>5. Content Suggestions and Tips:</w:t>
      </w:r>
      <w:r w:rsidRPr="00957100">
        <w:rPr>
          <w:rFonts w:ascii="Times New Roman" w:eastAsia="Times New Roman" w:hAnsi="Times New Roman" w:cs="Times New Roman"/>
          <w:sz w:val="24"/>
        </w:rPr>
        <w:t xml:space="preserve"> The application will include a library of sample phrases, tips, and best practices for CV writing. It will also offer contextual suggestions based on the information provided, helping users enhance the content and structure of their CVs.</w:t>
      </w: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r w:rsidRPr="00957100">
        <w:rPr>
          <w:rFonts w:ascii="Times New Roman" w:eastAsia="Times New Roman" w:hAnsi="Times New Roman" w:cs="Times New Roman"/>
          <w:b/>
          <w:sz w:val="24"/>
        </w:rPr>
        <w:t>6. Multi-Format Export:</w:t>
      </w:r>
      <w:r w:rsidRPr="00957100">
        <w:rPr>
          <w:rFonts w:ascii="Times New Roman" w:eastAsia="Times New Roman" w:hAnsi="Times New Roman" w:cs="Times New Roman"/>
          <w:sz w:val="24"/>
        </w:rPr>
        <w:t xml:space="preserve"> Users will have the option to export their CVs in multiple formats, including PDF, Word, and plain text. This flexibility ensures that users can easily submit their CVs in the preferred format of potential employers.</w:t>
      </w: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r w:rsidRPr="00957100">
        <w:rPr>
          <w:rFonts w:ascii="Times New Roman" w:eastAsia="Times New Roman" w:hAnsi="Times New Roman" w:cs="Times New Roman"/>
          <w:b/>
          <w:sz w:val="24"/>
        </w:rPr>
        <w:lastRenderedPageBreak/>
        <w:t>7. Secure Data Management:</w:t>
      </w:r>
      <w:r w:rsidRPr="00957100">
        <w:rPr>
          <w:rFonts w:ascii="Times New Roman" w:eastAsia="Times New Roman" w:hAnsi="Times New Roman" w:cs="Times New Roman"/>
          <w:sz w:val="24"/>
        </w:rPr>
        <w:t xml:space="preserve"> The application will prioritize user privacy and data security, employing robust encryption and secure storage practices to protect personal information.</w:t>
      </w:r>
    </w:p>
    <w:p w:rsidR="003761C7" w:rsidRPr="00957100" w:rsidRDefault="003761C7" w:rsidP="003761C7">
      <w:pPr>
        <w:spacing w:before="120" w:after="120" w:line="360" w:lineRule="auto"/>
        <w:ind w:left="720"/>
        <w:jc w:val="both"/>
        <w:rPr>
          <w:rFonts w:ascii="Times New Roman" w:eastAsia="Times New Roman" w:hAnsi="Times New Roman" w:cs="Times New Roman"/>
          <w:sz w:val="24"/>
        </w:rPr>
      </w:pPr>
      <w:r w:rsidRPr="00957100">
        <w:rPr>
          <w:rFonts w:ascii="Times New Roman" w:eastAsia="Times New Roman" w:hAnsi="Times New Roman" w:cs="Times New Roman"/>
          <w:b/>
          <w:sz w:val="24"/>
        </w:rPr>
        <w:t>8. Mobile Compatibility:</w:t>
      </w:r>
      <w:r w:rsidRPr="00957100">
        <w:rPr>
          <w:rFonts w:ascii="Times New Roman" w:eastAsia="Times New Roman" w:hAnsi="Times New Roman" w:cs="Times New Roman"/>
          <w:sz w:val="24"/>
        </w:rPr>
        <w:t xml:space="preserve"> The web app will be fully responsive and optimized for mobile devices, allowing users to create and edit their CVs on-the-</w:t>
      </w:r>
      <w:proofErr w:type="gramStart"/>
      <w:r w:rsidRPr="00957100">
        <w:rPr>
          <w:rFonts w:ascii="Times New Roman" w:eastAsia="Times New Roman" w:hAnsi="Times New Roman" w:cs="Times New Roman"/>
          <w:sz w:val="24"/>
        </w:rPr>
        <w:t>go</w:t>
      </w:r>
      <w:r w:rsidR="00D65A71">
        <w:rPr>
          <w:rFonts w:ascii="Times New Roman" w:eastAsia="Times New Roman" w:hAnsi="Times New Roman" w:cs="Times New Roman"/>
          <w:sz w:val="24"/>
        </w:rPr>
        <w:t>[</w:t>
      </w:r>
      <w:proofErr w:type="gramEnd"/>
      <w:r w:rsidR="00D65A71">
        <w:rPr>
          <w:rFonts w:ascii="Times New Roman" w:eastAsia="Times New Roman" w:hAnsi="Times New Roman" w:cs="Times New Roman"/>
          <w:sz w:val="24"/>
        </w:rPr>
        <w:t>8]</w:t>
      </w:r>
      <w:r w:rsidRPr="00957100">
        <w:rPr>
          <w:rFonts w:ascii="Times New Roman" w:eastAsia="Times New Roman" w:hAnsi="Times New Roman" w:cs="Times New Roman"/>
          <w:sz w:val="24"/>
        </w:rPr>
        <w:t>.</w:t>
      </w:r>
    </w:p>
    <w:p w:rsidR="003761C7" w:rsidRDefault="003761C7" w:rsidP="003761C7">
      <w:pPr>
        <w:spacing w:before="120" w:after="120" w:line="360" w:lineRule="auto"/>
        <w:ind w:left="720"/>
        <w:jc w:val="both"/>
        <w:rPr>
          <w:rFonts w:ascii="Times New Roman" w:eastAsia="Times New Roman" w:hAnsi="Times New Roman" w:cs="Times New Roman"/>
          <w:sz w:val="24"/>
        </w:rPr>
      </w:pPr>
      <w:r w:rsidRPr="00957100">
        <w:rPr>
          <w:rFonts w:ascii="Times New Roman" w:eastAsia="Times New Roman" w:hAnsi="Times New Roman" w:cs="Times New Roman"/>
          <w:sz w:val="24"/>
        </w:rPr>
        <w:t>By incorporating these features, the proposed CV generating web application aims to address the common pain points associated with CV creation. It provides a reliable and accessible tool that enhances the quality and effectiveness of CVs, thereby increasing job seekers' chances of securing employment. This solution not only streamlines the CV writing process but also empowers users to present their qualifications in a professional and impactful manner.</w:t>
      </w:r>
    </w:p>
    <w:p w:rsidR="00E86278" w:rsidRDefault="00E86278">
      <w:pPr>
        <w:spacing w:line="480" w:lineRule="auto"/>
        <w:jc w:val="both"/>
        <w:rPr>
          <w:rFonts w:ascii="Times New Roman" w:eastAsia="Times New Roman" w:hAnsi="Times New Roman" w:cs="Times New Roman"/>
          <w:b/>
          <w:sz w:val="28"/>
          <w:szCs w:val="28"/>
          <w:u w:val="single"/>
        </w:rPr>
      </w:pPr>
    </w:p>
    <w:p w:rsidR="00A765EB" w:rsidRDefault="00A765EB">
      <w:pPr>
        <w:spacing w:line="480" w:lineRule="auto"/>
        <w:jc w:val="both"/>
        <w:rPr>
          <w:rFonts w:ascii="Times New Roman" w:eastAsia="Times New Roman" w:hAnsi="Times New Roman" w:cs="Times New Roman"/>
          <w:b/>
          <w:sz w:val="28"/>
          <w:szCs w:val="28"/>
          <w:u w:val="single"/>
        </w:rPr>
      </w:pPr>
    </w:p>
    <w:p w:rsidR="00A765EB" w:rsidRDefault="00A765EB">
      <w:pPr>
        <w:spacing w:line="480" w:lineRule="auto"/>
        <w:jc w:val="both"/>
        <w:rPr>
          <w:rFonts w:ascii="Times New Roman" w:eastAsia="Times New Roman" w:hAnsi="Times New Roman" w:cs="Times New Roman"/>
          <w:b/>
          <w:sz w:val="28"/>
          <w:szCs w:val="28"/>
          <w:u w:val="single"/>
        </w:rPr>
      </w:pPr>
    </w:p>
    <w:p w:rsidR="00A765EB" w:rsidRDefault="00A765EB">
      <w:pPr>
        <w:spacing w:line="480" w:lineRule="auto"/>
        <w:jc w:val="both"/>
        <w:rPr>
          <w:rFonts w:ascii="Times New Roman" w:eastAsia="Times New Roman" w:hAnsi="Times New Roman" w:cs="Times New Roman"/>
          <w:b/>
          <w:sz w:val="28"/>
          <w:szCs w:val="28"/>
          <w:u w:val="single"/>
        </w:rPr>
      </w:pPr>
    </w:p>
    <w:p w:rsidR="00A765EB" w:rsidRDefault="00A765EB">
      <w:pPr>
        <w:spacing w:line="480" w:lineRule="auto"/>
        <w:jc w:val="both"/>
        <w:rPr>
          <w:rFonts w:ascii="Times New Roman" w:eastAsia="Times New Roman" w:hAnsi="Times New Roman" w:cs="Times New Roman"/>
          <w:b/>
          <w:sz w:val="28"/>
          <w:szCs w:val="28"/>
          <w:u w:val="single"/>
        </w:rPr>
      </w:pPr>
    </w:p>
    <w:p w:rsidR="00A765EB" w:rsidRDefault="00A765EB">
      <w:pPr>
        <w:spacing w:line="480" w:lineRule="auto"/>
        <w:jc w:val="both"/>
        <w:rPr>
          <w:rFonts w:ascii="Times New Roman" w:eastAsia="Times New Roman" w:hAnsi="Times New Roman" w:cs="Times New Roman"/>
          <w:b/>
          <w:sz w:val="28"/>
          <w:szCs w:val="28"/>
          <w:u w:val="single"/>
        </w:rPr>
      </w:pPr>
    </w:p>
    <w:p w:rsidR="00A765EB" w:rsidRDefault="00A765EB">
      <w:pPr>
        <w:spacing w:line="480" w:lineRule="auto"/>
        <w:jc w:val="both"/>
        <w:rPr>
          <w:rFonts w:ascii="Times New Roman" w:eastAsia="Times New Roman" w:hAnsi="Times New Roman" w:cs="Times New Roman"/>
          <w:b/>
          <w:sz w:val="28"/>
          <w:szCs w:val="28"/>
          <w:u w:val="single"/>
        </w:rPr>
      </w:pPr>
    </w:p>
    <w:p w:rsidR="00A765EB" w:rsidRDefault="00A765EB">
      <w:pPr>
        <w:spacing w:line="480" w:lineRule="auto"/>
        <w:jc w:val="both"/>
        <w:rPr>
          <w:rFonts w:ascii="Times New Roman" w:eastAsia="Times New Roman" w:hAnsi="Times New Roman" w:cs="Times New Roman"/>
          <w:b/>
          <w:sz w:val="28"/>
          <w:szCs w:val="28"/>
          <w:u w:val="single"/>
        </w:rPr>
      </w:pPr>
    </w:p>
    <w:p w:rsidR="00A765EB" w:rsidRDefault="00A765EB">
      <w:pPr>
        <w:spacing w:line="480" w:lineRule="auto"/>
        <w:jc w:val="both"/>
        <w:rPr>
          <w:rFonts w:ascii="Times New Roman" w:eastAsia="Times New Roman" w:hAnsi="Times New Roman" w:cs="Times New Roman"/>
          <w:b/>
          <w:sz w:val="28"/>
          <w:szCs w:val="28"/>
          <w:u w:val="single"/>
        </w:rPr>
      </w:pPr>
    </w:p>
    <w:p w:rsidR="00214AC9" w:rsidRDefault="00214AC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rsidR="00A15CC2" w:rsidRPr="00C503F0" w:rsidRDefault="007D1AF0">
      <w:pPr>
        <w:spacing w:line="480" w:lineRule="auto"/>
        <w:jc w:val="both"/>
        <w:rPr>
          <w:rFonts w:ascii="Times New Roman" w:eastAsia="Times New Roman" w:hAnsi="Times New Roman" w:cs="Times New Roman"/>
          <w:b/>
          <w:sz w:val="28"/>
          <w:szCs w:val="28"/>
          <w:u w:val="single"/>
        </w:rPr>
      </w:pPr>
      <w:r w:rsidRPr="00C503F0">
        <w:rPr>
          <w:rFonts w:ascii="Times New Roman" w:eastAsia="Times New Roman" w:hAnsi="Times New Roman" w:cs="Times New Roman"/>
          <w:b/>
          <w:sz w:val="28"/>
          <w:szCs w:val="28"/>
          <w:u w:val="single"/>
        </w:rPr>
        <w:lastRenderedPageBreak/>
        <w:t>References</w:t>
      </w:r>
    </w:p>
    <w:p w:rsidR="003761C7" w:rsidRDefault="003761C7" w:rsidP="008F47AF">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r w:rsidRPr="003761C7">
        <w:rPr>
          <w:rFonts w:ascii="Times New Roman" w:hAnsi="Times New Roman" w:cs="Times New Roman"/>
          <w:color w:val="1B1642"/>
        </w:rPr>
        <w:t>"</w:t>
      </w:r>
      <w:proofErr w:type="spellStart"/>
      <w:r w:rsidRPr="003761C7">
        <w:rPr>
          <w:rFonts w:ascii="Times New Roman" w:hAnsi="Times New Roman" w:cs="Times New Roman"/>
          <w:color w:val="1B1642"/>
        </w:rPr>
        <w:t>ECMAScript</w:t>
      </w:r>
      <w:proofErr w:type="spellEnd"/>
      <w:r w:rsidRPr="003761C7">
        <w:rPr>
          <w:rFonts w:ascii="Times New Roman" w:hAnsi="Times New Roman" w:cs="Times New Roman"/>
          <w:color w:val="1B1642"/>
        </w:rPr>
        <w:t xml:space="preserve"> 2020 Language Specification". Archived from the original on 8 May 2020. Retrieved 8 May 2020.</w:t>
      </w:r>
    </w:p>
    <w:p w:rsidR="003761C7" w:rsidRDefault="003761C7" w:rsidP="008F47AF">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proofErr w:type="spellStart"/>
      <w:r w:rsidRPr="003761C7">
        <w:rPr>
          <w:rFonts w:ascii="Times New Roman" w:hAnsi="Times New Roman" w:cs="Times New Roman"/>
          <w:color w:val="1B1642"/>
        </w:rPr>
        <w:t>Mohd</w:t>
      </w:r>
      <w:proofErr w:type="spellEnd"/>
      <w:r w:rsidRPr="003761C7">
        <w:rPr>
          <w:rFonts w:ascii="Times New Roman" w:hAnsi="Times New Roman" w:cs="Times New Roman"/>
          <w:color w:val="1B1642"/>
        </w:rPr>
        <w:t xml:space="preserve"> </w:t>
      </w:r>
      <w:proofErr w:type="spellStart"/>
      <w:r w:rsidRPr="003761C7">
        <w:rPr>
          <w:rFonts w:ascii="Times New Roman" w:hAnsi="Times New Roman" w:cs="Times New Roman"/>
          <w:color w:val="1B1642"/>
        </w:rPr>
        <w:t>Khairuddin</w:t>
      </w:r>
      <w:proofErr w:type="spellEnd"/>
      <w:r w:rsidRPr="003761C7">
        <w:rPr>
          <w:rFonts w:ascii="Times New Roman" w:hAnsi="Times New Roman" w:cs="Times New Roman"/>
          <w:color w:val="1B1642"/>
        </w:rPr>
        <w:t xml:space="preserve">, </w:t>
      </w:r>
      <w:proofErr w:type="spellStart"/>
      <w:r w:rsidRPr="003761C7">
        <w:rPr>
          <w:rFonts w:ascii="Times New Roman" w:hAnsi="Times New Roman" w:cs="Times New Roman"/>
          <w:color w:val="1B1642"/>
        </w:rPr>
        <w:t>Nurul</w:t>
      </w:r>
      <w:proofErr w:type="spellEnd"/>
      <w:r w:rsidRPr="003761C7">
        <w:rPr>
          <w:rFonts w:ascii="Times New Roman" w:hAnsi="Times New Roman" w:cs="Times New Roman"/>
          <w:color w:val="1B1642"/>
        </w:rPr>
        <w:t xml:space="preserve"> </w:t>
      </w:r>
      <w:proofErr w:type="spellStart"/>
      <w:r w:rsidRPr="003761C7">
        <w:rPr>
          <w:rFonts w:ascii="Times New Roman" w:hAnsi="Times New Roman" w:cs="Times New Roman"/>
          <w:color w:val="1B1642"/>
        </w:rPr>
        <w:t>Syahmina</w:t>
      </w:r>
      <w:proofErr w:type="spellEnd"/>
      <w:r w:rsidRPr="003761C7">
        <w:rPr>
          <w:rFonts w:ascii="Times New Roman" w:hAnsi="Times New Roman" w:cs="Times New Roman"/>
          <w:color w:val="1B1642"/>
        </w:rPr>
        <w:t xml:space="preserve">, et al. "Re: Gen-web-based resume generator with content recommender for it job field." (2022): </w:t>
      </w:r>
    </w:p>
    <w:p w:rsidR="001C33AF" w:rsidRDefault="001C33AF" w:rsidP="008F47AF">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proofErr w:type="spellStart"/>
      <w:r w:rsidRPr="001C33AF">
        <w:rPr>
          <w:rFonts w:ascii="Times New Roman" w:hAnsi="Times New Roman" w:cs="Times New Roman"/>
          <w:color w:val="1B1642"/>
        </w:rPr>
        <w:t>Khaled</w:t>
      </w:r>
      <w:proofErr w:type="spellEnd"/>
      <w:r w:rsidRPr="001C33AF">
        <w:rPr>
          <w:rFonts w:ascii="Times New Roman" w:hAnsi="Times New Roman" w:cs="Times New Roman"/>
          <w:color w:val="1B1642"/>
        </w:rPr>
        <w:t xml:space="preserve">, </w:t>
      </w:r>
      <w:proofErr w:type="spellStart"/>
      <w:r w:rsidRPr="001C33AF">
        <w:rPr>
          <w:rFonts w:ascii="Times New Roman" w:hAnsi="Times New Roman" w:cs="Times New Roman"/>
          <w:color w:val="1B1642"/>
        </w:rPr>
        <w:t>Tahsin</w:t>
      </w:r>
      <w:proofErr w:type="spellEnd"/>
      <w:r w:rsidRPr="001C33AF">
        <w:rPr>
          <w:rFonts w:ascii="Times New Roman" w:hAnsi="Times New Roman" w:cs="Times New Roman"/>
          <w:color w:val="1B1642"/>
        </w:rPr>
        <w:t xml:space="preserve"> Bin. "Web-Application on CV-Building." (2023).</w:t>
      </w:r>
    </w:p>
    <w:p w:rsidR="001C33AF" w:rsidRDefault="001C33AF" w:rsidP="008F47AF">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proofErr w:type="spellStart"/>
      <w:r w:rsidRPr="001C33AF">
        <w:rPr>
          <w:rFonts w:ascii="Times New Roman" w:hAnsi="Times New Roman" w:cs="Times New Roman"/>
          <w:color w:val="1B1642"/>
        </w:rPr>
        <w:t>Mulla</w:t>
      </w:r>
      <w:proofErr w:type="spellEnd"/>
      <w:r w:rsidRPr="001C33AF">
        <w:rPr>
          <w:rFonts w:ascii="Times New Roman" w:hAnsi="Times New Roman" w:cs="Times New Roman"/>
          <w:color w:val="1B1642"/>
        </w:rPr>
        <w:t xml:space="preserve">, </w:t>
      </w:r>
      <w:proofErr w:type="spellStart"/>
      <w:r w:rsidRPr="001C33AF">
        <w:rPr>
          <w:rFonts w:ascii="Times New Roman" w:hAnsi="Times New Roman" w:cs="Times New Roman"/>
          <w:color w:val="1B1642"/>
        </w:rPr>
        <w:t>Aslaan</w:t>
      </w:r>
      <w:proofErr w:type="spellEnd"/>
      <w:r w:rsidRPr="001C33AF">
        <w:rPr>
          <w:rFonts w:ascii="Times New Roman" w:hAnsi="Times New Roman" w:cs="Times New Roman"/>
          <w:color w:val="1B1642"/>
        </w:rPr>
        <w:t xml:space="preserve">, et al. "Resume Builder Application with Automated Job Prediction." </w:t>
      </w:r>
      <w:proofErr w:type="spellStart"/>
      <w:r w:rsidRPr="001C33AF">
        <w:rPr>
          <w:rFonts w:ascii="Times New Roman" w:hAnsi="Times New Roman" w:cs="Times New Roman"/>
          <w:color w:val="1B1642"/>
        </w:rPr>
        <w:t>NeuroQuantology</w:t>
      </w:r>
      <w:proofErr w:type="spellEnd"/>
      <w:r w:rsidRPr="001C33AF">
        <w:rPr>
          <w:rFonts w:ascii="Times New Roman" w:hAnsi="Times New Roman" w:cs="Times New Roman"/>
          <w:color w:val="1B1642"/>
        </w:rPr>
        <w:t xml:space="preserve"> 21.1 (2023): 128.</w:t>
      </w:r>
    </w:p>
    <w:p w:rsidR="00A92EC1" w:rsidRDefault="001C33AF" w:rsidP="00D65A71">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proofErr w:type="spellStart"/>
      <w:r w:rsidRPr="001C33AF">
        <w:rPr>
          <w:rFonts w:ascii="Times New Roman" w:hAnsi="Times New Roman" w:cs="Times New Roman"/>
          <w:color w:val="1B1642"/>
        </w:rPr>
        <w:t>Shivhare</w:t>
      </w:r>
      <w:proofErr w:type="spellEnd"/>
      <w:r w:rsidRPr="001C33AF">
        <w:rPr>
          <w:rFonts w:ascii="Times New Roman" w:hAnsi="Times New Roman" w:cs="Times New Roman"/>
          <w:color w:val="1B1642"/>
        </w:rPr>
        <w:t xml:space="preserve">, </w:t>
      </w:r>
      <w:proofErr w:type="spellStart"/>
      <w:r w:rsidRPr="001C33AF">
        <w:rPr>
          <w:rFonts w:ascii="Times New Roman" w:hAnsi="Times New Roman" w:cs="Times New Roman"/>
          <w:color w:val="1B1642"/>
        </w:rPr>
        <w:t>Kratika</w:t>
      </w:r>
      <w:proofErr w:type="spellEnd"/>
      <w:r w:rsidRPr="001C33AF">
        <w:rPr>
          <w:rFonts w:ascii="Times New Roman" w:hAnsi="Times New Roman" w:cs="Times New Roman"/>
          <w:color w:val="1B1642"/>
        </w:rPr>
        <w:t xml:space="preserve">, </w:t>
      </w:r>
      <w:proofErr w:type="spellStart"/>
      <w:r w:rsidRPr="001C33AF">
        <w:rPr>
          <w:rFonts w:ascii="Times New Roman" w:hAnsi="Times New Roman" w:cs="Times New Roman"/>
          <w:color w:val="1B1642"/>
        </w:rPr>
        <w:t>Sonam</w:t>
      </w:r>
      <w:proofErr w:type="spellEnd"/>
      <w:r w:rsidRPr="001C33AF">
        <w:rPr>
          <w:rFonts w:ascii="Times New Roman" w:hAnsi="Times New Roman" w:cs="Times New Roman"/>
          <w:color w:val="1B1642"/>
        </w:rPr>
        <w:t xml:space="preserve"> </w:t>
      </w:r>
      <w:proofErr w:type="spellStart"/>
      <w:r w:rsidRPr="001C33AF">
        <w:rPr>
          <w:rFonts w:ascii="Times New Roman" w:hAnsi="Times New Roman" w:cs="Times New Roman"/>
          <w:color w:val="1B1642"/>
        </w:rPr>
        <w:t>Shakya</w:t>
      </w:r>
      <w:proofErr w:type="spellEnd"/>
      <w:r w:rsidRPr="001C33AF">
        <w:rPr>
          <w:rFonts w:ascii="Times New Roman" w:hAnsi="Times New Roman" w:cs="Times New Roman"/>
          <w:color w:val="1B1642"/>
        </w:rPr>
        <w:t xml:space="preserve">, and </w:t>
      </w:r>
      <w:proofErr w:type="spellStart"/>
      <w:r w:rsidRPr="001C33AF">
        <w:rPr>
          <w:rFonts w:ascii="Times New Roman" w:hAnsi="Times New Roman" w:cs="Times New Roman"/>
          <w:color w:val="1B1642"/>
        </w:rPr>
        <w:t>Aashi</w:t>
      </w:r>
      <w:proofErr w:type="spellEnd"/>
      <w:r w:rsidRPr="001C33AF">
        <w:rPr>
          <w:rFonts w:ascii="Times New Roman" w:hAnsi="Times New Roman" w:cs="Times New Roman"/>
          <w:color w:val="1B1642"/>
        </w:rPr>
        <w:t xml:space="preserve"> Singh </w:t>
      </w:r>
      <w:proofErr w:type="spellStart"/>
      <w:r w:rsidRPr="001C33AF">
        <w:rPr>
          <w:rFonts w:ascii="Times New Roman" w:hAnsi="Times New Roman" w:cs="Times New Roman"/>
          <w:color w:val="1B1642"/>
        </w:rPr>
        <w:t>Bhadouria</w:t>
      </w:r>
      <w:proofErr w:type="spellEnd"/>
      <w:r w:rsidRPr="001C33AF">
        <w:rPr>
          <w:rFonts w:ascii="Times New Roman" w:hAnsi="Times New Roman" w:cs="Times New Roman"/>
          <w:color w:val="1B1642"/>
        </w:rPr>
        <w:t>. "</w:t>
      </w:r>
      <w:proofErr w:type="spellStart"/>
      <w:r w:rsidRPr="001C33AF">
        <w:rPr>
          <w:rFonts w:ascii="Times New Roman" w:hAnsi="Times New Roman" w:cs="Times New Roman"/>
          <w:color w:val="1B1642"/>
        </w:rPr>
        <w:t>ResumeCraft</w:t>
      </w:r>
      <w:proofErr w:type="spellEnd"/>
      <w:r w:rsidRPr="001C33AF">
        <w:rPr>
          <w:rFonts w:ascii="Times New Roman" w:hAnsi="Times New Roman" w:cs="Times New Roman"/>
          <w:color w:val="1B1642"/>
        </w:rPr>
        <w:t>: A Machine Learning-powered Web Platform for Resume Building</w:t>
      </w:r>
      <w:r>
        <w:rPr>
          <w:rFonts w:ascii="Times New Roman" w:hAnsi="Times New Roman" w:cs="Times New Roman"/>
          <w:color w:val="1B1642"/>
        </w:rPr>
        <w:t>”.</w:t>
      </w:r>
    </w:p>
    <w:p w:rsidR="00D65A71" w:rsidRDefault="00D65A71" w:rsidP="00D65A71">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r>
        <w:rPr>
          <w:rFonts w:ascii="Times New Roman" w:hAnsi="Times New Roman" w:cs="Times New Roman"/>
          <w:color w:val="1B1642"/>
        </w:rPr>
        <w:t>Wikipedia//CV and Resume</w:t>
      </w:r>
    </w:p>
    <w:p w:rsidR="00D65A71" w:rsidRDefault="00D65A71" w:rsidP="00D65A71">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proofErr w:type="spellStart"/>
      <w:r>
        <w:rPr>
          <w:rFonts w:ascii="Times New Roman" w:hAnsi="Times New Roman" w:cs="Times New Roman"/>
          <w:color w:val="1B1642"/>
        </w:rPr>
        <w:t>Wikihow</w:t>
      </w:r>
      <w:proofErr w:type="spellEnd"/>
      <w:r>
        <w:rPr>
          <w:rFonts w:ascii="Times New Roman" w:hAnsi="Times New Roman" w:cs="Times New Roman"/>
          <w:color w:val="1B1642"/>
        </w:rPr>
        <w:t>//Create CV</w:t>
      </w:r>
    </w:p>
    <w:p w:rsidR="00D65A71" w:rsidRDefault="00D65A71" w:rsidP="00D65A71">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hyperlink r:id="rId11" w:history="1">
        <w:r>
          <w:rPr>
            <w:rStyle w:val="Hyperlink"/>
          </w:rPr>
          <w:t xml:space="preserve">Dynamic Resume Creator using HTML CSS and JavaScript - </w:t>
        </w:r>
        <w:proofErr w:type="spellStart"/>
        <w:r>
          <w:rPr>
            <w:rStyle w:val="Hyperlink"/>
          </w:rPr>
          <w:t>GeeksforGeeks</w:t>
        </w:r>
        <w:proofErr w:type="spellEnd"/>
      </w:hyperlink>
    </w:p>
    <w:p w:rsidR="00D65A71" w:rsidRPr="00D65A71" w:rsidRDefault="00D65A71" w:rsidP="00D65A71">
      <w:pPr>
        <w:numPr>
          <w:ilvl w:val="0"/>
          <w:numId w:val="23"/>
        </w:numPr>
        <w:shd w:val="clear" w:color="auto" w:fill="FFFFFF"/>
        <w:spacing w:before="100" w:beforeAutospacing="1" w:after="100" w:afterAutospacing="1" w:line="360" w:lineRule="auto"/>
        <w:rPr>
          <w:rFonts w:ascii="Times New Roman" w:hAnsi="Times New Roman" w:cs="Times New Roman"/>
          <w:color w:val="1B1642"/>
        </w:rPr>
      </w:pPr>
      <w:hyperlink r:id="rId12" w:history="1">
        <w:r>
          <w:rPr>
            <w:rStyle w:val="Hyperlink"/>
          </w:rPr>
          <w:t xml:space="preserve">How to perform Mobile Compatibility Testing | </w:t>
        </w:r>
        <w:proofErr w:type="spellStart"/>
        <w:r>
          <w:rPr>
            <w:rStyle w:val="Hyperlink"/>
          </w:rPr>
          <w:t>BrowserStack</w:t>
        </w:r>
        <w:proofErr w:type="spellEnd"/>
      </w:hyperlink>
    </w:p>
    <w:p w:rsidR="00A15CC2" w:rsidRDefault="00A15CC2" w:rsidP="008F47AF">
      <w:pPr>
        <w:spacing w:line="360" w:lineRule="auto"/>
        <w:jc w:val="both"/>
        <w:rPr>
          <w:rFonts w:ascii="Bookman Old Style" w:eastAsia="Bookman Old Style" w:hAnsi="Bookman Old Style" w:cs="Bookman Old Style"/>
          <w:sz w:val="32"/>
          <w:szCs w:val="32"/>
        </w:rPr>
      </w:pPr>
    </w:p>
    <w:sectPr w:rsidR="00A15CC2" w:rsidSect="009172C7">
      <w:footerReference w:type="default" r:id="rId13"/>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1A4" w:rsidRDefault="003621A4" w:rsidP="003D6A57">
      <w:r>
        <w:separator/>
      </w:r>
    </w:p>
  </w:endnote>
  <w:endnote w:type="continuationSeparator" w:id="0">
    <w:p w:rsidR="003621A4" w:rsidRDefault="003621A4" w:rsidP="003D6A5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572860"/>
      <w:docPartObj>
        <w:docPartGallery w:val="Page Numbers (Bottom of Page)"/>
        <w:docPartUnique/>
      </w:docPartObj>
    </w:sdtPr>
    <w:sdtContent>
      <w:p w:rsidR="003D6A57" w:rsidRDefault="003D6A57">
        <w:pPr>
          <w:pStyle w:val="Footer"/>
          <w:jc w:val="center"/>
        </w:pPr>
        <w:fldSimple w:instr=" PAGE   \* MERGEFORMAT ">
          <w:r>
            <w:rPr>
              <w:noProof/>
            </w:rPr>
            <w:t>3</w:t>
          </w:r>
        </w:fldSimple>
      </w:p>
    </w:sdtContent>
  </w:sdt>
  <w:p w:rsidR="003D6A57" w:rsidRPr="003D6A57" w:rsidRDefault="003D6A57" w:rsidP="003D6A57">
    <w:pPr>
      <w:pStyle w:val="Footer"/>
      <w:jc w:val="cen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1A4" w:rsidRDefault="003621A4" w:rsidP="003D6A57">
      <w:r>
        <w:separator/>
      </w:r>
    </w:p>
  </w:footnote>
  <w:footnote w:type="continuationSeparator" w:id="0">
    <w:p w:rsidR="003621A4" w:rsidRDefault="003621A4" w:rsidP="003D6A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2754"/>
    <w:multiLevelType w:val="multilevel"/>
    <w:tmpl w:val="EA149A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F7B0A"/>
    <w:multiLevelType w:val="multilevel"/>
    <w:tmpl w:val="285A6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26B03"/>
    <w:multiLevelType w:val="multilevel"/>
    <w:tmpl w:val="1E8677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8EA79D1"/>
    <w:multiLevelType w:val="multilevel"/>
    <w:tmpl w:val="43FA3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078FB"/>
    <w:multiLevelType w:val="hybridMultilevel"/>
    <w:tmpl w:val="04B4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05362"/>
    <w:multiLevelType w:val="multilevel"/>
    <w:tmpl w:val="217AAC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6F46E5"/>
    <w:multiLevelType w:val="multilevel"/>
    <w:tmpl w:val="0FE40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3F08E0"/>
    <w:multiLevelType w:val="hybridMultilevel"/>
    <w:tmpl w:val="65C6B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67148"/>
    <w:multiLevelType w:val="multilevel"/>
    <w:tmpl w:val="2F563ED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9">
    <w:nsid w:val="3577506B"/>
    <w:multiLevelType w:val="multilevel"/>
    <w:tmpl w:val="AD5E8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072060"/>
    <w:multiLevelType w:val="multilevel"/>
    <w:tmpl w:val="77C07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84647E"/>
    <w:multiLevelType w:val="multilevel"/>
    <w:tmpl w:val="0F70A89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66162C"/>
    <w:multiLevelType w:val="hybridMultilevel"/>
    <w:tmpl w:val="89728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5413F5"/>
    <w:multiLevelType w:val="hybridMultilevel"/>
    <w:tmpl w:val="9352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DC10A1"/>
    <w:multiLevelType w:val="multilevel"/>
    <w:tmpl w:val="2346AE22"/>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C0C2A64"/>
    <w:multiLevelType w:val="hybridMultilevel"/>
    <w:tmpl w:val="13CE46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70D70"/>
    <w:multiLevelType w:val="hybridMultilevel"/>
    <w:tmpl w:val="7CECC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04D25"/>
    <w:multiLevelType w:val="multilevel"/>
    <w:tmpl w:val="A58EA0F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2D232B"/>
    <w:multiLevelType w:val="multilevel"/>
    <w:tmpl w:val="E200CA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2F34D8"/>
    <w:multiLevelType w:val="multilevel"/>
    <w:tmpl w:val="E0E2BF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B5581B"/>
    <w:multiLevelType w:val="multilevel"/>
    <w:tmpl w:val="9CA617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EC21F9"/>
    <w:multiLevelType w:val="multilevel"/>
    <w:tmpl w:val="197642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7B6ABC"/>
    <w:multiLevelType w:val="multilevel"/>
    <w:tmpl w:val="10B8C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A27E7C"/>
    <w:multiLevelType w:val="multilevel"/>
    <w:tmpl w:val="33DA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124249"/>
    <w:multiLevelType w:val="multilevel"/>
    <w:tmpl w:val="3CF28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E133D1"/>
    <w:multiLevelType w:val="multilevel"/>
    <w:tmpl w:val="2A428F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6"/>
  </w:num>
  <w:num w:numId="4">
    <w:abstractNumId w:val="10"/>
  </w:num>
  <w:num w:numId="5">
    <w:abstractNumId w:val="6"/>
  </w:num>
  <w:num w:numId="6">
    <w:abstractNumId w:val="12"/>
  </w:num>
  <w:num w:numId="7">
    <w:abstractNumId w:val="9"/>
  </w:num>
  <w:num w:numId="8">
    <w:abstractNumId w:val="2"/>
  </w:num>
  <w:num w:numId="9">
    <w:abstractNumId w:val="3"/>
  </w:num>
  <w:num w:numId="10">
    <w:abstractNumId w:val="0"/>
  </w:num>
  <w:num w:numId="11">
    <w:abstractNumId w:val="11"/>
  </w:num>
  <w:num w:numId="12">
    <w:abstractNumId w:val="20"/>
  </w:num>
  <w:num w:numId="13">
    <w:abstractNumId w:val="17"/>
  </w:num>
  <w:num w:numId="14">
    <w:abstractNumId w:val="23"/>
  </w:num>
  <w:num w:numId="15">
    <w:abstractNumId w:val="22"/>
  </w:num>
  <w:num w:numId="16">
    <w:abstractNumId w:val="19"/>
  </w:num>
  <w:num w:numId="17">
    <w:abstractNumId w:val="24"/>
  </w:num>
  <w:num w:numId="18">
    <w:abstractNumId w:val="25"/>
  </w:num>
  <w:num w:numId="19">
    <w:abstractNumId w:val="5"/>
  </w:num>
  <w:num w:numId="20">
    <w:abstractNumId w:val="1"/>
  </w:num>
  <w:num w:numId="21">
    <w:abstractNumId w:val="21"/>
  </w:num>
  <w:num w:numId="22">
    <w:abstractNumId w:val="18"/>
  </w:num>
  <w:num w:numId="23">
    <w:abstractNumId w:val="15"/>
  </w:num>
  <w:num w:numId="24">
    <w:abstractNumId w:val="7"/>
  </w:num>
  <w:num w:numId="25">
    <w:abstractNumId w:val="4"/>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15CC2"/>
    <w:rsid w:val="00014F10"/>
    <w:rsid w:val="00061C5E"/>
    <w:rsid w:val="0016537C"/>
    <w:rsid w:val="001A022A"/>
    <w:rsid w:val="001C33AF"/>
    <w:rsid w:val="00214AC9"/>
    <w:rsid w:val="003621A4"/>
    <w:rsid w:val="003761C7"/>
    <w:rsid w:val="003D6A57"/>
    <w:rsid w:val="003F7572"/>
    <w:rsid w:val="00403771"/>
    <w:rsid w:val="00410115"/>
    <w:rsid w:val="004D5540"/>
    <w:rsid w:val="005906C2"/>
    <w:rsid w:val="007A460D"/>
    <w:rsid w:val="007D1AF0"/>
    <w:rsid w:val="008237D8"/>
    <w:rsid w:val="00872781"/>
    <w:rsid w:val="0088359D"/>
    <w:rsid w:val="008B1682"/>
    <w:rsid w:val="008F47AF"/>
    <w:rsid w:val="009172C7"/>
    <w:rsid w:val="009C16CA"/>
    <w:rsid w:val="00A15CC2"/>
    <w:rsid w:val="00A765EB"/>
    <w:rsid w:val="00A92EC1"/>
    <w:rsid w:val="00B92CE0"/>
    <w:rsid w:val="00BC198D"/>
    <w:rsid w:val="00C46C5E"/>
    <w:rsid w:val="00C503F0"/>
    <w:rsid w:val="00D65A71"/>
    <w:rsid w:val="00DD4CB7"/>
    <w:rsid w:val="00E6753A"/>
    <w:rsid w:val="00E86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2C7"/>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9172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9172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172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sid w:val="00917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2C7"/>
    <w:rPr>
      <w:color w:val="5A5A5A"/>
    </w:rPr>
  </w:style>
  <w:style w:type="character" w:customStyle="1" w:styleId="SubtitleChar">
    <w:name w:val="Subtitle Char"/>
    <w:basedOn w:val="DefaultParagraphFont"/>
    <w:link w:val="Subtitle"/>
    <w:uiPriority w:val="11"/>
    <w:rsid w:val="009172C7"/>
    <w:rPr>
      <w:rFonts w:eastAsiaTheme="minorEastAsia"/>
      <w:color w:val="5A5A5A" w:themeColor="text1" w:themeTint="A5"/>
      <w:spacing w:val="15"/>
    </w:rPr>
  </w:style>
  <w:style w:type="character" w:styleId="SubtleEmphasis">
    <w:name w:val="Subtle Emphasis"/>
    <w:basedOn w:val="DefaultParagraphFont"/>
    <w:uiPriority w:val="19"/>
    <w:qFormat/>
    <w:rsid w:val="009172C7"/>
    <w:rPr>
      <w:i/>
      <w:iCs/>
      <w:color w:val="404040" w:themeColor="text1" w:themeTint="BF"/>
    </w:rPr>
  </w:style>
  <w:style w:type="character" w:styleId="Emphasis">
    <w:name w:val="Emphasis"/>
    <w:basedOn w:val="DefaultParagraphFont"/>
    <w:uiPriority w:val="20"/>
    <w:qFormat/>
    <w:rsid w:val="009172C7"/>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9172C7"/>
    <w:rPr>
      <w:b/>
      <w:bCs/>
    </w:rPr>
  </w:style>
  <w:style w:type="paragraph" w:styleId="Quote">
    <w:name w:val="Quote"/>
    <w:basedOn w:val="Normal"/>
    <w:next w:val="Normal"/>
    <w:link w:val="QuoteChar"/>
    <w:uiPriority w:val="29"/>
    <w:qFormat/>
    <w:rsid w:val="009172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72C7"/>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9172C7"/>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9172C7"/>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9172C7"/>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rsid w:val="009172C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172C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172C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172C7"/>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3F7572"/>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88359D"/>
    <w:rPr>
      <w:color w:val="605E5C"/>
      <w:shd w:val="clear" w:color="auto" w:fill="E1DFDD"/>
    </w:rPr>
  </w:style>
  <w:style w:type="paragraph" w:customStyle="1" w:styleId="whitespace-pre-wrap">
    <w:name w:val="whitespace-pre-wrap"/>
    <w:basedOn w:val="Normal"/>
    <w:rsid w:val="00BC198D"/>
    <w:pPr>
      <w:spacing w:before="100" w:beforeAutospacing="1" w:after="100" w:afterAutospacing="1"/>
    </w:pPr>
    <w:rPr>
      <w:rFonts w:ascii="Times New Roman" w:eastAsia="Times New Roman" w:hAnsi="Times New Roman" w:cs="Times New Roman"/>
      <w:sz w:val="24"/>
      <w:szCs w:val="24"/>
    </w:rPr>
  </w:style>
  <w:style w:type="paragraph" w:customStyle="1" w:styleId="whitespace-normal">
    <w:name w:val="whitespace-normal"/>
    <w:basedOn w:val="Normal"/>
    <w:rsid w:val="00BC198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2319">
      <w:bodyDiv w:val="1"/>
      <w:marLeft w:val="0"/>
      <w:marRight w:val="0"/>
      <w:marTop w:val="0"/>
      <w:marBottom w:val="0"/>
      <w:divBdr>
        <w:top w:val="none" w:sz="0" w:space="0" w:color="auto"/>
        <w:left w:val="none" w:sz="0" w:space="0" w:color="auto"/>
        <w:bottom w:val="none" w:sz="0" w:space="0" w:color="auto"/>
        <w:right w:val="none" w:sz="0" w:space="0" w:color="auto"/>
      </w:divBdr>
    </w:div>
    <w:div w:id="10617441">
      <w:bodyDiv w:val="1"/>
      <w:marLeft w:val="0"/>
      <w:marRight w:val="0"/>
      <w:marTop w:val="0"/>
      <w:marBottom w:val="0"/>
      <w:divBdr>
        <w:top w:val="none" w:sz="0" w:space="0" w:color="auto"/>
        <w:left w:val="none" w:sz="0" w:space="0" w:color="auto"/>
        <w:bottom w:val="none" w:sz="0" w:space="0" w:color="auto"/>
        <w:right w:val="none" w:sz="0" w:space="0" w:color="auto"/>
      </w:divBdr>
    </w:div>
    <w:div w:id="189149309">
      <w:bodyDiv w:val="1"/>
      <w:marLeft w:val="0"/>
      <w:marRight w:val="0"/>
      <w:marTop w:val="0"/>
      <w:marBottom w:val="0"/>
      <w:divBdr>
        <w:top w:val="none" w:sz="0" w:space="0" w:color="auto"/>
        <w:left w:val="none" w:sz="0" w:space="0" w:color="auto"/>
        <w:bottom w:val="none" w:sz="0" w:space="0" w:color="auto"/>
        <w:right w:val="none" w:sz="0" w:space="0" w:color="auto"/>
      </w:divBdr>
      <w:divsChild>
        <w:div w:id="355739701">
          <w:marLeft w:val="0"/>
          <w:marRight w:val="0"/>
          <w:marTop w:val="0"/>
          <w:marBottom w:val="0"/>
          <w:divBdr>
            <w:top w:val="single" w:sz="2" w:space="0" w:color="E3E3E3"/>
            <w:left w:val="single" w:sz="2" w:space="0" w:color="E3E3E3"/>
            <w:bottom w:val="single" w:sz="2" w:space="0" w:color="E3E3E3"/>
            <w:right w:val="single" w:sz="2" w:space="0" w:color="E3E3E3"/>
          </w:divBdr>
          <w:divsChild>
            <w:div w:id="871771436">
              <w:marLeft w:val="0"/>
              <w:marRight w:val="0"/>
              <w:marTop w:val="0"/>
              <w:marBottom w:val="0"/>
              <w:divBdr>
                <w:top w:val="single" w:sz="2" w:space="0" w:color="E3E3E3"/>
                <w:left w:val="single" w:sz="2" w:space="0" w:color="E3E3E3"/>
                <w:bottom w:val="single" w:sz="2" w:space="0" w:color="E3E3E3"/>
                <w:right w:val="single" w:sz="2" w:space="0" w:color="E3E3E3"/>
              </w:divBdr>
              <w:divsChild>
                <w:div w:id="1631667249">
                  <w:marLeft w:val="0"/>
                  <w:marRight w:val="0"/>
                  <w:marTop w:val="0"/>
                  <w:marBottom w:val="0"/>
                  <w:divBdr>
                    <w:top w:val="single" w:sz="2" w:space="0" w:color="E3E3E3"/>
                    <w:left w:val="single" w:sz="2" w:space="0" w:color="E3E3E3"/>
                    <w:bottom w:val="single" w:sz="2" w:space="0" w:color="E3E3E3"/>
                    <w:right w:val="single" w:sz="2" w:space="0" w:color="E3E3E3"/>
                  </w:divBdr>
                  <w:divsChild>
                    <w:div w:id="614561306">
                      <w:marLeft w:val="0"/>
                      <w:marRight w:val="0"/>
                      <w:marTop w:val="0"/>
                      <w:marBottom w:val="0"/>
                      <w:divBdr>
                        <w:top w:val="single" w:sz="2" w:space="0" w:color="E3E3E3"/>
                        <w:left w:val="single" w:sz="2" w:space="0" w:color="E3E3E3"/>
                        <w:bottom w:val="single" w:sz="2" w:space="0" w:color="E3E3E3"/>
                        <w:right w:val="single" w:sz="2" w:space="0" w:color="E3E3E3"/>
                      </w:divBdr>
                      <w:divsChild>
                        <w:div w:id="1091586204">
                          <w:marLeft w:val="0"/>
                          <w:marRight w:val="0"/>
                          <w:marTop w:val="0"/>
                          <w:marBottom w:val="0"/>
                          <w:divBdr>
                            <w:top w:val="single" w:sz="2" w:space="0" w:color="E3E3E3"/>
                            <w:left w:val="single" w:sz="2" w:space="0" w:color="E3E3E3"/>
                            <w:bottom w:val="single" w:sz="2" w:space="0" w:color="E3E3E3"/>
                            <w:right w:val="single" w:sz="2" w:space="0" w:color="E3E3E3"/>
                          </w:divBdr>
                          <w:divsChild>
                            <w:div w:id="1358384545">
                              <w:marLeft w:val="0"/>
                              <w:marRight w:val="0"/>
                              <w:marTop w:val="0"/>
                              <w:marBottom w:val="0"/>
                              <w:divBdr>
                                <w:top w:val="single" w:sz="2" w:space="0" w:color="E3E3E3"/>
                                <w:left w:val="single" w:sz="2" w:space="0" w:color="E3E3E3"/>
                                <w:bottom w:val="single" w:sz="2" w:space="0" w:color="E3E3E3"/>
                                <w:right w:val="single" w:sz="2" w:space="0" w:color="E3E3E3"/>
                              </w:divBdr>
                              <w:divsChild>
                                <w:div w:id="86109084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328599">
                                      <w:marLeft w:val="0"/>
                                      <w:marRight w:val="0"/>
                                      <w:marTop w:val="0"/>
                                      <w:marBottom w:val="0"/>
                                      <w:divBdr>
                                        <w:top w:val="single" w:sz="2" w:space="0" w:color="E3E3E3"/>
                                        <w:left w:val="single" w:sz="2" w:space="0" w:color="E3E3E3"/>
                                        <w:bottom w:val="single" w:sz="2" w:space="0" w:color="E3E3E3"/>
                                        <w:right w:val="single" w:sz="2" w:space="0" w:color="E3E3E3"/>
                                      </w:divBdr>
                                      <w:divsChild>
                                        <w:div w:id="1389646868">
                                          <w:marLeft w:val="0"/>
                                          <w:marRight w:val="0"/>
                                          <w:marTop w:val="0"/>
                                          <w:marBottom w:val="0"/>
                                          <w:divBdr>
                                            <w:top w:val="single" w:sz="2" w:space="0" w:color="E3E3E3"/>
                                            <w:left w:val="single" w:sz="2" w:space="0" w:color="E3E3E3"/>
                                            <w:bottom w:val="single" w:sz="2" w:space="0" w:color="E3E3E3"/>
                                            <w:right w:val="single" w:sz="2" w:space="0" w:color="E3E3E3"/>
                                          </w:divBdr>
                                          <w:divsChild>
                                            <w:div w:id="26223630">
                                              <w:marLeft w:val="0"/>
                                              <w:marRight w:val="0"/>
                                              <w:marTop w:val="0"/>
                                              <w:marBottom w:val="0"/>
                                              <w:divBdr>
                                                <w:top w:val="single" w:sz="2" w:space="0" w:color="E3E3E3"/>
                                                <w:left w:val="single" w:sz="2" w:space="0" w:color="E3E3E3"/>
                                                <w:bottom w:val="single" w:sz="2" w:space="0" w:color="E3E3E3"/>
                                                <w:right w:val="single" w:sz="2" w:space="0" w:color="E3E3E3"/>
                                              </w:divBdr>
                                              <w:divsChild>
                                                <w:div w:id="2128547027">
                                                  <w:marLeft w:val="0"/>
                                                  <w:marRight w:val="0"/>
                                                  <w:marTop w:val="0"/>
                                                  <w:marBottom w:val="0"/>
                                                  <w:divBdr>
                                                    <w:top w:val="single" w:sz="2" w:space="0" w:color="E3E3E3"/>
                                                    <w:left w:val="single" w:sz="2" w:space="0" w:color="E3E3E3"/>
                                                    <w:bottom w:val="single" w:sz="2" w:space="0" w:color="E3E3E3"/>
                                                    <w:right w:val="single" w:sz="2" w:space="0" w:color="E3E3E3"/>
                                                  </w:divBdr>
                                                  <w:divsChild>
                                                    <w:div w:id="1210262941">
                                                      <w:marLeft w:val="0"/>
                                                      <w:marRight w:val="0"/>
                                                      <w:marTop w:val="0"/>
                                                      <w:marBottom w:val="0"/>
                                                      <w:divBdr>
                                                        <w:top w:val="single" w:sz="2" w:space="0" w:color="E3E3E3"/>
                                                        <w:left w:val="single" w:sz="2" w:space="0" w:color="E3E3E3"/>
                                                        <w:bottom w:val="single" w:sz="2" w:space="0" w:color="E3E3E3"/>
                                                        <w:right w:val="single" w:sz="2" w:space="0" w:color="E3E3E3"/>
                                                      </w:divBdr>
                                                      <w:divsChild>
                                                        <w:div w:id="30802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1203381">
          <w:marLeft w:val="0"/>
          <w:marRight w:val="0"/>
          <w:marTop w:val="0"/>
          <w:marBottom w:val="0"/>
          <w:divBdr>
            <w:top w:val="none" w:sz="0" w:space="0" w:color="auto"/>
            <w:left w:val="none" w:sz="0" w:space="0" w:color="auto"/>
            <w:bottom w:val="none" w:sz="0" w:space="0" w:color="auto"/>
            <w:right w:val="none" w:sz="0" w:space="0" w:color="auto"/>
          </w:divBdr>
        </w:div>
      </w:divsChild>
    </w:div>
    <w:div w:id="311908375">
      <w:bodyDiv w:val="1"/>
      <w:marLeft w:val="0"/>
      <w:marRight w:val="0"/>
      <w:marTop w:val="0"/>
      <w:marBottom w:val="0"/>
      <w:divBdr>
        <w:top w:val="none" w:sz="0" w:space="0" w:color="auto"/>
        <w:left w:val="none" w:sz="0" w:space="0" w:color="auto"/>
        <w:bottom w:val="none" w:sz="0" w:space="0" w:color="auto"/>
        <w:right w:val="none" w:sz="0" w:space="0" w:color="auto"/>
      </w:divBdr>
    </w:div>
    <w:div w:id="377515477">
      <w:bodyDiv w:val="1"/>
      <w:marLeft w:val="0"/>
      <w:marRight w:val="0"/>
      <w:marTop w:val="0"/>
      <w:marBottom w:val="0"/>
      <w:divBdr>
        <w:top w:val="none" w:sz="0" w:space="0" w:color="auto"/>
        <w:left w:val="none" w:sz="0" w:space="0" w:color="auto"/>
        <w:bottom w:val="none" w:sz="0" w:space="0" w:color="auto"/>
        <w:right w:val="none" w:sz="0" w:space="0" w:color="auto"/>
      </w:divBdr>
    </w:div>
    <w:div w:id="429475402">
      <w:bodyDiv w:val="1"/>
      <w:marLeft w:val="0"/>
      <w:marRight w:val="0"/>
      <w:marTop w:val="0"/>
      <w:marBottom w:val="0"/>
      <w:divBdr>
        <w:top w:val="none" w:sz="0" w:space="0" w:color="auto"/>
        <w:left w:val="none" w:sz="0" w:space="0" w:color="auto"/>
        <w:bottom w:val="none" w:sz="0" w:space="0" w:color="auto"/>
        <w:right w:val="none" w:sz="0" w:space="0" w:color="auto"/>
      </w:divBdr>
      <w:divsChild>
        <w:div w:id="86772617">
          <w:marLeft w:val="0"/>
          <w:marRight w:val="0"/>
          <w:marTop w:val="0"/>
          <w:marBottom w:val="0"/>
          <w:divBdr>
            <w:top w:val="none" w:sz="0" w:space="0" w:color="auto"/>
            <w:left w:val="none" w:sz="0" w:space="0" w:color="auto"/>
            <w:bottom w:val="none" w:sz="0" w:space="0" w:color="auto"/>
            <w:right w:val="none" w:sz="0" w:space="0" w:color="auto"/>
          </w:divBdr>
        </w:div>
        <w:div w:id="1132603021">
          <w:marLeft w:val="0"/>
          <w:marRight w:val="0"/>
          <w:marTop w:val="0"/>
          <w:marBottom w:val="0"/>
          <w:divBdr>
            <w:top w:val="none" w:sz="0" w:space="0" w:color="auto"/>
            <w:left w:val="none" w:sz="0" w:space="0" w:color="auto"/>
            <w:bottom w:val="none" w:sz="0" w:space="0" w:color="auto"/>
            <w:right w:val="none" w:sz="0" w:space="0" w:color="auto"/>
          </w:divBdr>
        </w:div>
        <w:div w:id="1808277074">
          <w:marLeft w:val="0"/>
          <w:marRight w:val="0"/>
          <w:marTop w:val="0"/>
          <w:marBottom w:val="0"/>
          <w:divBdr>
            <w:top w:val="none" w:sz="0" w:space="0" w:color="auto"/>
            <w:left w:val="none" w:sz="0" w:space="0" w:color="auto"/>
            <w:bottom w:val="none" w:sz="0" w:space="0" w:color="auto"/>
            <w:right w:val="none" w:sz="0" w:space="0" w:color="auto"/>
          </w:divBdr>
        </w:div>
        <w:div w:id="1366950888">
          <w:marLeft w:val="0"/>
          <w:marRight w:val="0"/>
          <w:marTop w:val="0"/>
          <w:marBottom w:val="0"/>
          <w:divBdr>
            <w:top w:val="none" w:sz="0" w:space="0" w:color="auto"/>
            <w:left w:val="none" w:sz="0" w:space="0" w:color="auto"/>
            <w:bottom w:val="none" w:sz="0" w:space="0" w:color="auto"/>
            <w:right w:val="none" w:sz="0" w:space="0" w:color="auto"/>
          </w:divBdr>
        </w:div>
        <w:div w:id="801000759">
          <w:marLeft w:val="0"/>
          <w:marRight w:val="0"/>
          <w:marTop w:val="0"/>
          <w:marBottom w:val="0"/>
          <w:divBdr>
            <w:top w:val="none" w:sz="0" w:space="0" w:color="auto"/>
            <w:left w:val="none" w:sz="0" w:space="0" w:color="auto"/>
            <w:bottom w:val="none" w:sz="0" w:space="0" w:color="auto"/>
            <w:right w:val="none" w:sz="0" w:space="0" w:color="auto"/>
          </w:divBdr>
        </w:div>
        <w:div w:id="521475484">
          <w:marLeft w:val="0"/>
          <w:marRight w:val="0"/>
          <w:marTop w:val="0"/>
          <w:marBottom w:val="0"/>
          <w:divBdr>
            <w:top w:val="none" w:sz="0" w:space="0" w:color="auto"/>
            <w:left w:val="none" w:sz="0" w:space="0" w:color="auto"/>
            <w:bottom w:val="none" w:sz="0" w:space="0" w:color="auto"/>
            <w:right w:val="none" w:sz="0" w:space="0" w:color="auto"/>
          </w:divBdr>
        </w:div>
      </w:divsChild>
    </w:div>
    <w:div w:id="610212860">
      <w:bodyDiv w:val="1"/>
      <w:marLeft w:val="0"/>
      <w:marRight w:val="0"/>
      <w:marTop w:val="0"/>
      <w:marBottom w:val="0"/>
      <w:divBdr>
        <w:top w:val="none" w:sz="0" w:space="0" w:color="auto"/>
        <w:left w:val="none" w:sz="0" w:space="0" w:color="auto"/>
        <w:bottom w:val="none" w:sz="0" w:space="0" w:color="auto"/>
        <w:right w:val="none" w:sz="0" w:space="0" w:color="auto"/>
      </w:divBdr>
    </w:div>
    <w:div w:id="726876685">
      <w:bodyDiv w:val="1"/>
      <w:marLeft w:val="0"/>
      <w:marRight w:val="0"/>
      <w:marTop w:val="0"/>
      <w:marBottom w:val="0"/>
      <w:divBdr>
        <w:top w:val="none" w:sz="0" w:space="0" w:color="auto"/>
        <w:left w:val="none" w:sz="0" w:space="0" w:color="auto"/>
        <w:bottom w:val="none" w:sz="0" w:space="0" w:color="auto"/>
        <w:right w:val="none" w:sz="0" w:space="0" w:color="auto"/>
      </w:divBdr>
    </w:div>
    <w:div w:id="779297795">
      <w:bodyDiv w:val="1"/>
      <w:marLeft w:val="0"/>
      <w:marRight w:val="0"/>
      <w:marTop w:val="0"/>
      <w:marBottom w:val="0"/>
      <w:divBdr>
        <w:top w:val="none" w:sz="0" w:space="0" w:color="auto"/>
        <w:left w:val="none" w:sz="0" w:space="0" w:color="auto"/>
        <w:bottom w:val="none" w:sz="0" w:space="0" w:color="auto"/>
        <w:right w:val="none" w:sz="0" w:space="0" w:color="auto"/>
      </w:divBdr>
    </w:div>
    <w:div w:id="917786750">
      <w:bodyDiv w:val="1"/>
      <w:marLeft w:val="0"/>
      <w:marRight w:val="0"/>
      <w:marTop w:val="0"/>
      <w:marBottom w:val="0"/>
      <w:divBdr>
        <w:top w:val="none" w:sz="0" w:space="0" w:color="auto"/>
        <w:left w:val="none" w:sz="0" w:space="0" w:color="auto"/>
        <w:bottom w:val="none" w:sz="0" w:space="0" w:color="auto"/>
        <w:right w:val="none" w:sz="0" w:space="0" w:color="auto"/>
      </w:divBdr>
      <w:divsChild>
        <w:div w:id="1547447017">
          <w:marLeft w:val="0"/>
          <w:marRight w:val="0"/>
          <w:marTop w:val="0"/>
          <w:marBottom w:val="0"/>
          <w:divBdr>
            <w:top w:val="single" w:sz="2" w:space="0" w:color="E3E3E3"/>
            <w:left w:val="single" w:sz="2" w:space="0" w:color="E3E3E3"/>
            <w:bottom w:val="single" w:sz="2" w:space="0" w:color="E3E3E3"/>
            <w:right w:val="single" w:sz="2" w:space="0" w:color="E3E3E3"/>
          </w:divBdr>
          <w:divsChild>
            <w:div w:id="2075082358">
              <w:marLeft w:val="0"/>
              <w:marRight w:val="0"/>
              <w:marTop w:val="0"/>
              <w:marBottom w:val="0"/>
              <w:divBdr>
                <w:top w:val="single" w:sz="2" w:space="0" w:color="E3E3E3"/>
                <w:left w:val="single" w:sz="2" w:space="0" w:color="E3E3E3"/>
                <w:bottom w:val="single" w:sz="2" w:space="0" w:color="E3E3E3"/>
                <w:right w:val="single" w:sz="2" w:space="0" w:color="E3E3E3"/>
              </w:divBdr>
              <w:divsChild>
                <w:div w:id="307517623">
                  <w:marLeft w:val="0"/>
                  <w:marRight w:val="0"/>
                  <w:marTop w:val="0"/>
                  <w:marBottom w:val="0"/>
                  <w:divBdr>
                    <w:top w:val="single" w:sz="2" w:space="0" w:color="E3E3E3"/>
                    <w:left w:val="single" w:sz="2" w:space="0" w:color="E3E3E3"/>
                    <w:bottom w:val="single" w:sz="2" w:space="0" w:color="E3E3E3"/>
                    <w:right w:val="single" w:sz="2" w:space="0" w:color="E3E3E3"/>
                  </w:divBdr>
                  <w:divsChild>
                    <w:div w:id="1821072327">
                      <w:marLeft w:val="0"/>
                      <w:marRight w:val="0"/>
                      <w:marTop w:val="0"/>
                      <w:marBottom w:val="0"/>
                      <w:divBdr>
                        <w:top w:val="single" w:sz="2" w:space="0" w:color="E3E3E3"/>
                        <w:left w:val="single" w:sz="2" w:space="0" w:color="E3E3E3"/>
                        <w:bottom w:val="single" w:sz="2" w:space="0" w:color="E3E3E3"/>
                        <w:right w:val="single" w:sz="2" w:space="0" w:color="E3E3E3"/>
                      </w:divBdr>
                      <w:divsChild>
                        <w:div w:id="1546940063">
                          <w:marLeft w:val="0"/>
                          <w:marRight w:val="0"/>
                          <w:marTop w:val="0"/>
                          <w:marBottom w:val="0"/>
                          <w:divBdr>
                            <w:top w:val="single" w:sz="2" w:space="0" w:color="E3E3E3"/>
                            <w:left w:val="single" w:sz="2" w:space="0" w:color="E3E3E3"/>
                            <w:bottom w:val="single" w:sz="2" w:space="0" w:color="E3E3E3"/>
                            <w:right w:val="single" w:sz="2" w:space="0" w:color="E3E3E3"/>
                          </w:divBdr>
                          <w:divsChild>
                            <w:div w:id="653333251">
                              <w:marLeft w:val="0"/>
                              <w:marRight w:val="0"/>
                              <w:marTop w:val="0"/>
                              <w:marBottom w:val="0"/>
                              <w:divBdr>
                                <w:top w:val="single" w:sz="2" w:space="0" w:color="E3E3E3"/>
                                <w:left w:val="single" w:sz="2" w:space="0" w:color="E3E3E3"/>
                                <w:bottom w:val="single" w:sz="2" w:space="0" w:color="E3E3E3"/>
                                <w:right w:val="single" w:sz="2" w:space="0" w:color="E3E3E3"/>
                              </w:divBdr>
                              <w:divsChild>
                                <w:div w:id="141047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455200">
                                      <w:marLeft w:val="0"/>
                                      <w:marRight w:val="0"/>
                                      <w:marTop w:val="0"/>
                                      <w:marBottom w:val="0"/>
                                      <w:divBdr>
                                        <w:top w:val="single" w:sz="2" w:space="0" w:color="E3E3E3"/>
                                        <w:left w:val="single" w:sz="2" w:space="0" w:color="E3E3E3"/>
                                        <w:bottom w:val="single" w:sz="2" w:space="0" w:color="E3E3E3"/>
                                        <w:right w:val="single" w:sz="2" w:space="0" w:color="E3E3E3"/>
                                      </w:divBdr>
                                      <w:divsChild>
                                        <w:div w:id="232550703">
                                          <w:marLeft w:val="0"/>
                                          <w:marRight w:val="0"/>
                                          <w:marTop w:val="0"/>
                                          <w:marBottom w:val="0"/>
                                          <w:divBdr>
                                            <w:top w:val="single" w:sz="2" w:space="0" w:color="E3E3E3"/>
                                            <w:left w:val="single" w:sz="2" w:space="0" w:color="E3E3E3"/>
                                            <w:bottom w:val="single" w:sz="2" w:space="0" w:color="E3E3E3"/>
                                            <w:right w:val="single" w:sz="2" w:space="0" w:color="E3E3E3"/>
                                          </w:divBdr>
                                          <w:divsChild>
                                            <w:div w:id="1347562222">
                                              <w:marLeft w:val="0"/>
                                              <w:marRight w:val="0"/>
                                              <w:marTop w:val="0"/>
                                              <w:marBottom w:val="0"/>
                                              <w:divBdr>
                                                <w:top w:val="single" w:sz="2" w:space="0" w:color="E3E3E3"/>
                                                <w:left w:val="single" w:sz="2" w:space="0" w:color="E3E3E3"/>
                                                <w:bottom w:val="single" w:sz="2" w:space="0" w:color="E3E3E3"/>
                                                <w:right w:val="single" w:sz="2" w:space="0" w:color="E3E3E3"/>
                                              </w:divBdr>
                                              <w:divsChild>
                                                <w:div w:id="140538470">
                                                  <w:marLeft w:val="0"/>
                                                  <w:marRight w:val="0"/>
                                                  <w:marTop w:val="0"/>
                                                  <w:marBottom w:val="0"/>
                                                  <w:divBdr>
                                                    <w:top w:val="single" w:sz="2" w:space="0" w:color="E3E3E3"/>
                                                    <w:left w:val="single" w:sz="2" w:space="0" w:color="E3E3E3"/>
                                                    <w:bottom w:val="single" w:sz="2" w:space="0" w:color="E3E3E3"/>
                                                    <w:right w:val="single" w:sz="2" w:space="0" w:color="E3E3E3"/>
                                                  </w:divBdr>
                                                  <w:divsChild>
                                                    <w:div w:id="264535903">
                                                      <w:marLeft w:val="0"/>
                                                      <w:marRight w:val="0"/>
                                                      <w:marTop w:val="0"/>
                                                      <w:marBottom w:val="0"/>
                                                      <w:divBdr>
                                                        <w:top w:val="single" w:sz="2" w:space="0" w:color="E3E3E3"/>
                                                        <w:left w:val="single" w:sz="2" w:space="0" w:color="E3E3E3"/>
                                                        <w:bottom w:val="single" w:sz="2" w:space="0" w:color="E3E3E3"/>
                                                        <w:right w:val="single" w:sz="2" w:space="0" w:color="E3E3E3"/>
                                                      </w:divBdr>
                                                      <w:divsChild>
                                                        <w:div w:id="178888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293150">
          <w:marLeft w:val="0"/>
          <w:marRight w:val="0"/>
          <w:marTop w:val="0"/>
          <w:marBottom w:val="0"/>
          <w:divBdr>
            <w:top w:val="none" w:sz="0" w:space="0" w:color="auto"/>
            <w:left w:val="none" w:sz="0" w:space="0" w:color="auto"/>
            <w:bottom w:val="none" w:sz="0" w:space="0" w:color="auto"/>
            <w:right w:val="none" w:sz="0" w:space="0" w:color="auto"/>
          </w:divBdr>
        </w:div>
      </w:divsChild>
    </w:div>
    <w:div w:id="940186135">
      <w:bodyDiv w:val="1"/>
      <w:marLeft w:val="0"/>
      <w:marRight w:val="0"/>
      <w:marTop w:val="0"/>
      <w:marBottom w:val="0"/>
      <w:divBdr>
        <w:top w:val="none" w:sz="0" w:space="0" w:color="auto"/>
        <w:left w:val="none" w:sz="0" w:space="0" w:color="auto"/>
        <w:bottom w:val="none" w:sz="0" w:space="0" w:color="auto"/>
        <w:right w:val="none" w:sz="0" w:space="0" w:color="auto"/>
      </w:divBdr>
    </w:div>
    <w:div w:id="972178590">
      <w:bodyDiv w:val="1"/>
      <w:marLeft w:val="0"/>
      <w:marRight w:val="0"/>
      <w:marTop w:val="0"/>
      <w:marBottom w:val="0"/>
      <w:divBdr>
        <w:top w:val="none" w:sz="0" w:space="0" w:color="auto"/>
        <w:left w:val="none" w:sz="0" w:space="0" w:color="auto"/>
        <w:bottom w:val="none" w:sz="0" w:space="0" w:color="auto"/>
        <w:right w:val="none" w:sz="0" w:space="0" w:color="auto"/>
      </w:divBdr>
    </w:div>
    <w:div w:id="1029724843">
      <w:bodyDiv w:val="1"/>
      <w:marLeft w:val="0"/>
      <w:marRight w:val="0"/>
      <w:marTop w:val="0"/>
      <w:marBottom w:val="0"/>
      <w:divBdr>
        <w:top w:val="none" w:sz="0" w:space="0" w:color="auto"/>
        <w:left w:val="none" w:sz="0" w:space="0" w:color="auto"/>
        <w:bottom w:val="none" w:sz="0" w:space="0" w:color="auto"/>
        <w:right w:val="none" w:sz="0" w:space="0" w:color="auto"/>
      </w:divBdr>
    </w:div>
    <w:div w:id="1039938015">
      <w:bodyDiv w:val="1"/>
      <w:marLeft w:val="0"/>
      <w:marRight w:val="0"/>
      <w:marTop w:val="0"/>
      <w:marBottom w:val="0"/>
      <w:divBdr>
        <w:top w:val="none" w:sz="0" w:space="0" w:color="auto"/>
        <w:left w:val="none" w:sz="0" w:space="0" w:color="auto"/>
        <w:bottom w:val="none" w:sz="0" w:space="0" w:color="auto"/>
        <w:right w:val="none" w:sz="0" w:space="0" w:color="auto"/>
      </w:divBdr>
    </w:div>
    <w:div w:id="1175533602">
      <w:bodyDiv w:val="1"/>
      <w:marLeft w:val="0"/>
      <w:marRight w:val="0"/>
      <w:marTop w:val="0"/>
      <w:marBottom w:val="0"/>
      <w:divBdr>
        <w:top w:val="none" w:sz="0" w:space="0" w:color="auto"/>
        <w:left w:val="none" w:sz="0" w:space="0" w:color="auto"/>
        <w:bottom w:val="none" w:sz="0" w:space="0" w:color="auto"/>
        <w:right w:val="none" w:sz="0" w:space="0" w:color="auto"/>
      </w:divBdr>
    </w:div>
    <w:div w:id="1218669355">
      <w:bodyDiv w:val="1"/>
      <w:marLeft w:val="0"/>
      <w:marRight w:val="0"/>
      <w:marTop w:val="0"/>
      <w:marBottom w:val="0"/>
      <w:divBdr>
        <w:top w:val="none" w:sz="0" w:space="0" w:color="auto"/>
        <w:left w:val="none" w:sz="0" w:space="0" w:color="auto"/>
        <w:bottom w:val="none" w:sz="0" w:space="0" w:color="auto"/>
        <w:right w:val="none" w:sz="0" w:space="0" w:color="auto"/>
      </w:divBdr>
    </w:div>
    <w:div w:id="1320814791">
      <w:bodyDiv w:val="1"/>
      <w:marLeft w:val="0"/>
      <w:marRight w:val="0"/>
      <w:marTop w:val="0"/>
      <w:marBottom w:val="0"/>
      <w:divBdr>
        <w:top w:val="none" w:sz="0" w:space="0" w:color="auto"/>
        <w:left w:val="none" w:sz="0" w:space="0" w:color="auto"/>
        <w:bottom w:val="none" w:sz="0" w:space="0" w:color="auto"/>
        <w:right w:val="none" w:sz="0" w:space="0" w:color="auto"/>
      </w:divBdr>
    </w:div>
    <w:div w:id="1382899475">
      <w:bodyDiv w:val="1"/>
      <w:marLeft w:val="0"/>
      <w:marRight w:val="0"/>
      <w:marTop w:val="0"/>
      <w:marBottom w:val="0"/>
      <w:divBdr>
        <w:top w:val="none" w:sz="0" w:space="0" w:color="auto"/>
        <w:left w:val="none" w:sz="0" w:space="0" w:color="auto"/>
        <w:bottom w:val="none" w:sz="0" w:space="0" w:color="auto"/>
        <w:right w:val="none" w:sz="0" w:space="0" w:color="auto"/>
      </w:divBdr>
      <w:divsChild>
        <w:div w:id="2025013221">
          <w:marLeft w:val="0"/>
          <w:marRight w:val="0"/>
          <w:marTop w:val="0"/>
          <w:marBottom w:val="0"/>
          <w:divBdr>
            <w:top w:val="single" w:sz="2" w:space="0" w:color="E3E3E3"/>
            <w:left w:val="single" w:sz="2" w:space="0" w:color="E3E3E3"/>
            <w:bottom w:val="single" w:sz="2" w:space="0" w:color="E3E3E3"/>
            <w:right w:val="single" w:sz="2" w:space="0" w:color="E3E3E3"/>
          </w:divBdr>
          <w:divsChild>
            <w:div w:id="1256743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667956">
                  <w:marLeft w:val="0"/>
                  <w:marRight w:val="0"/>
                  <w:marTop w:val="0"/>
                  <w:marBottom w:val="0"/>
                  <w:divBdr>
                    <w:top w:val="single" w:sz="2" w:space="0" w:color="E3E3E3"/>
                    <w:left w:val="single" w:sz="2" w:space="0" w:color="E3E3E3"/>
                    <w:bottom w:val="single" w:sz="2" w:space="0" w:color="E3E3E3"/>
                    <w:right w:val="single" w:sz="2" w:space="0" w:color="E3E3E3"/>
                  </w:divBdr>
                  <w:divsChild>
                    <w:div w:id="244146436">
                      <w:marLeft w:val="0"/>
                      <w:marRight w:val="0"/>
                      <w:marTop w:val="0"/>
                      <w:marBottom w:val="0"/>
                      <w:divBdr>
                        <w:top w:val="single" w:sz="2" w:space="0" w:color="E3E3E3"/>
                        <w:left w:val="single" w:sz="2" w:space="0" w:color="E3E3E3"/>
                        <w:bottom w:val="single" w:sz="2" w:space="0" w:color="E3E3E3"/>
                        <w:right w:val="single" w:sz="2" w:space="0" w:color="E3E3E3"/>
                      </w:divBdr>
                      <w:divsChild>
                        <w:div w:id="1205173364">
                          <w:marLeft w:val="0"/>
                          <w:marRight w:val="0"/>
                          <w:marTop w:val="0"/>
                          <w:marBottom w:val="0"/>
                          <w:divBdr>
                            <w:top w:val="single" w:sz="2" w:space="0" w:color="E3E3E3"/>
                            <w:left w:val="single" w:sz="2" w:space="0" w:color="E3E3E3"/>
                            <w:bottom w:val="single" w:sz="2" w:space="0" w:color="E3E3E3"/>
                            <w:right w:val="single" w:sz="2" w:space="0" w:color="E3E3E3"/>
                          </w:divBdr>
                          <w:divsChild>
                            <w:div w:id="2086606181">
                              <w:marLeft w:val="0"/>
                              <w:marRight w:val="0"/>
                              <w:marTop w:val="0"/>
                              <w:marBottom w:val="0"/>
                              <w:divBdr>
                                <w:top w:val="single" w:sz="2" w:space="0" w:color="E3E3E3"/>
                                <w:left w:val="single" w:sz="2" w:space="0" w:color="E3E3E3"/>
                                <w:bottom w:val="single" w:sz="2" w:space="0" w:color="E3E3E3"/>
                                <w:right w:val="single" w:sz="2" w:space="0" w:color="E3E3E3"/>
                              </w:divBdr>
                              <w:divsChild>
                                <w:div w:id="1515150132">
                                  <w:marLeft w:val="0"/>
                                  <w:marRight w:val="0"/>
                                  <w:marTop w:val="0"/>
                                  <w:marBottom w:val="0"/>
                                  <w:divBdr>
                                    <w:top w:val="single" w:sz="2" w:space="0" w:color="E3E3E3"/>
                                    <w:left w:val="single" w:sz="2" w:space="0" w:color="E3E3E3"/>
                                    <w:bottom w:val="single" w:sz="2" w:space="0" w:color="E3E3E3"/>
                                    <w:right w:val="single" w:sz="2" w:space="0" w:color="E3E3E3"/>
                                  </w:divBdr>
                                  <w:divsChild>
                                    <w:div w:id="302127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6974806">
      <w:bodyDiv w:val="1"/>
      <w:marLeft w:val="0"/>
      <w:marRight w:val="0"/>
      <w:marTop w:val="0"/>
      <w:marBottom w:val="0"/>
      <w:divBdr>
        <w:top w:val="none" w:sz="0" w:space="0" w:color="auto"/>
        <w:left w:val="none" w:sz="0" w:space="0" w:color="auto"/>
        <w:bottom w:val="none" w:sz="0" w:space="0" w:color="auto"/>
        <w:right w:val="none" w:sz="0" w:space="0" w:color="auto"/>
      </w:divBdr>
      <w:divsChild>
        <w:div w:id="220556399">
          <w:marLeft w:val="0"/>
          <w:marRight w:val="0"/>
          <w:marTop w:val="0"/>
          <w:marBottom w:val="0"/>
          <w:divBdr>
            <w:top w:val="single" w:sz="2" w:space="0" w:color="E3E3E3"/>
            <w:left w:val="single" w:sz="2" w:space="0" w:color="E3E3E3"/>
            <w:bottom w:val="single" w:sz="2" w:space="0" w:color="E3E3E3"/>
            <w:right w:val="single" w:sz="2" w:space="0" w:color="E3E3E3"/>
          </w:divBdr>
          <w:divsChild>
            <w:div w:id="2063479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07116">
                  <w:marLeft w:val="0"/>
                  <w:marRight w:val="0"/>
                  <w:marTop w:val="0"/>
                  <w:marBottom w:val="0"/>
                  <w:divBdr>
                    <w:top w:val="single" w:sz="2" w:space="0" w:color="E3E3E3"/>
                    <w:left w:val="single" w:sz="2" w:space="0" w:color="E3E3E3"/>
                    <w:bottom w:val="single" w:sz="2" w:space="0" w:color="E3E3E3"/>
                    <w:right w:val="single" w:sz="2" w:space="0" w:color="E3E3E3"/>
                  </w:divBdr>
                  <w:divsChild>
                    <w:div w:id="680158575">
                      <w:marLeft w:val="0"/>
                      <w:marRight w:val="0"/>
                      <w:marTop w:val="0"/>
                      <w:marBottom w:val="0"/>
                      <w:divBdr>
                        <w:top w:val="single" w:sz="2" w:space="0" w:color="E3E3E3"/>
                        <w:left w:val="single" w:sz="2" w:space="0" w:color="E3E3E3"/>
                        <w:bottom w:val="single" w:sz="2" w:space="0" w:color="E3E3E3"/>
                        <w:right w:val="single" w:sz="2" w:space="0" w:color="E3E3E3"/>
                      </w:divBdr>
                      <w:divsChild>
                        <w:div w:id="1509907530">
                          <w:marLeft w:val="0"/>
                          <w:marRight w:val="0"/>
                          <w:marTop w:val="0"/>
                          <w:marBottom w:val="0"/>
                          <w:divBdr>
                            <w:top w:val="single" w:sz="2" w:space="0" w:color="E3E3E3"/>
                            <w:left w:val="single" w:sz="2" w:space="0" w:color="E3E3E3"/>
                            <w:bottom w:val="single" w:sz="2" w:space="0" w:color="E3E3E3"/>
                            <w:right w:val="single" w:sz="2" w:space="0" w:color="E3E3E3"/>
                          </w:divBdr>
                          <w:divsChild>
                            <w:div w:id="1535732115">
                              <w:marLeft w:val="0"/>
                              <w:marRight w:val="0"/>
                              <w:marTop w:val="0"/>
                              <w:marBottom w:val="0"/>
                              <w:divBdr>
                                <w:top w:val="single" w:sz="2" w:space="0" w:color="E3E3E3"/>
                                <w:left w:val="single" w:sz="2" w:space="0" w:color="E3E3E3"/>
                                <w:bottom w:val="single" w:sz="2" w:space="0" w:color="E3E3E3"/>
                                <w:right w:val="single" w:sz="2" w:space="0" w:color="E3E3E3"/>
                              </w:divBdr>
                              <w:divsChild>
                                <w:div w:id="544760077">
                                  <w:marLeft w:val="0"/>
                                  <w:marRight w:val="0"/>
                                  <w:marTop w:val="0"/>
                                  <w:marBottom w:val="0"/>
                                  <w:divBdr>
                                    <w:top w:val="single" w:sz="2" w:space="0" w:color="E3E3E3"/>
                                    <w:left w:val="single" w:sz="2" w:space="0" w:color="E3E3E3"/>
                                    <w:bottom w:val="single" w:sz="2" w:space="0" w:color="E3E3E3"/>
                                    <w:right w:val="single" w:sz="2" w:space="0" w:color="E3E3E3"/>
                                  </w:divBdr>
                                  <w:divsChild>
                                    <w:div w:id="650594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9719313">
      <w:bodyDiv w:val="1"/>
      <w:marLeft w:val="0"/>
      <w:marRight w:val="0"/>
      <w:marTop w:val="0"/>
      <w:marBottom w:val="0"/>
      <w:divBdr>
        <w:top w:val="none" w:sz="0" w:space="0" w:color="auto"/>
        <w:left w:val="none" w:sz="0" w:space="0" w:color="auto"/>
        <w:bottom w:val="none" w:sz="0" w:space="0" w:color="auto"/>
        <w:right w:val="none" w:sz="0" w:space="0" w:color="auto"/>
      </w:divBdr>
    </w:div>
    <w:div w:id="1474299247">
      <w:bodyDiv w:val="1"/>
      <w:marLeft w:val="0"/>
      <w:marRight w:val="0"/>
      <w:marTop w:val="0"/>
      <w:marBottom w:val="0"/>
      <w:divBdr>
        <w:top w:val="none" w:sz="0" w:space="0" w:color="auto"/>
        <w:left w:val="none" w:sz="0" w:space="0" w:color="auto"/>
        <w:bottom w:val="none" w:sz="0" w:space="0" w:color="auto"/>
        <w:right w:val="none" w:sz="0" w:space="0" w:color="auto"/>
      </w:divBdr>
    </w:div>
    <w:div w:id="1527331151">
      <w:bodyDiv w:val="1"/>
      <w:marLeft w:val="0"/>
      <w:marRight w:val="0"/>
      <w:marTop w:val="0"/>
      <w:marBottom w:val="0"/>
      <w:divBdr>
        <w:top w:val="none" w:sz="0" w:space="0" w:color="auto"/>
        <w:left w:val="none" w:sz="0" w:space="0" w:color="auto"/>
        <w:bottom w:val="none" w:sz="0" w:space="0" w:color="auto"/>
        <w:right w:val="none" w:sz="0" w:space="0" w:color="auto"/>
      </w:divBdr>
    </w:div>
    <w:div w:id="1546679017">
      <w:bodyDiv w:val="1"/>
      <w:marLeft w:val="0"/>
      <w:marRight w:val="0"/>
      <w:marTop w:val="0"/>
      <w:marBottom w:val="0"/>
      <w:divBdr>
        <w:top w:val="none" w:sz="0" w:space="0" w:color="auto"/>
        <w:left w:val="none" w:sz="0" w:space="0" w:color="auto"/>
        <w:bottom w:val="none" w:sz="0" w:space="0" w:color="auto"/>
        <w:right w:val="none" w:sz="0" w:space="0" w:color="auto"/>
      </w:divBdr>
    </w:div>
    <w:div w:id="1562060626">
      <w:bodyDiv w:val="1"/>
      <w:marLeft w:val="0"/>
      <w:marRight w:val="0"/>
      <w:marTop w:val="0"/>
      <w:marBottom w:val="0"/>
      <w:divBdr>
        <w:top w:val="none" w:sz="0" w:space="0" w:color="auto"/>
        <w:left w:val="none" w:sz="0" w:space="0" w:color="auto"/>
        <w:bottom w:val="none" w:sz="0" w:space="0" w:color="auto"/>
        <w:right w:val="none" w:sz="0" w:space="0" w:color="auto"/>
      </w:divBdr>
    </w:div>
    <w:div w:id="1570383604">
      <w:bodyDiv w:val="1"/>
      <w:marLeft w:val="0"/>
      <w:marRight w:val="0"/>
      <w:marTop w:val="0"/>
      <w:marBottom w:val="0"/>
      <w:divBdr>
        <w:top w:val="none" w:sz="0" w:space="0" w:color="auto"/>
        <w:left w:val="none" w:sz="0" w:space="0" w:color="auto"/>
        <w:bottom w:val="none" w:sz="0" w:space="0" w:color="auto"/>
        <w:right w:val="none" w:sz="0" w:space="0" w:color="auto"/>
      </w:divBdr>
    </w:div>
    <w:div w:id="1706825518">
      <w:bodyDiv w:val="1"/>
      <w:marLeft w:val="0"/>
      <w:marRight w:val="0"/>
      <w:marTop w:val="0"/>
      <w:marBottom w:val="0"/>
      <w:divBdr>
        <w:top w:val="none" w:sz="0" w:space="0" w:color="auto"/>
        <w:left w:val="none" w:sz="0" w:space="0" w:color="auto"/>
        <w:bottom w:val="none" w:sz="0" w:space="0" w:color="auto"/>
        <w:right w:val="none" w:sz="0" w:space="0" w:color="auto"/>
      </w:divBdr>
    </w:div>
    <w:div w:id="1738937269">
      <w:bodyDiv w:val="1"/>
      <w:marLeft w:val="0"/>
      <w:marRight w:val="0"/>
      <w:marTop w:val="0"/>
      <w:marBottom w:val="0"/>
      <w:divBdr>
        <w:top w:val="none" w:sz="0" w:space="0" w:color="auto"/>
        <w:left w:val="none" w:sz="0" w:space="0" w:color="auto"/>
        <w:bottom w:val="none" w:sz="0" w:space="0" w:color="auto"/>
        <w:right w:val="none" w:sz="0" w:space="0" w:color="auto"/>
      </w:divBdr>
    </w:div>
    <w:div w:id="1901473993">
      <w:bodyDiv w:val="1"/>
      <w:marLeft w:val="0"/>
      <w:marRight w:val="0"/>
      <w:marTop w:val="0"/>
      <w:marBottom w:val="0"/>
      <w:divBdr>
        <w:top w:val="none" w:sz="0" w:space="0" w:color="auto"/>
        <w:left w:val="none" w:sz="0" w:space="0" w:color="auto"/>
        <w:bottom w:val="none" w:sz="0" w:space="0" w:color="auto"/>
        <w:right w:val="none" w:sz="0" w:space="0" w:color="auto"/>
      </w:divBdr>
      <w:divsChild>
        <w:div w:id="2018073969">
          <w:marLeft w:val="0"/>
          <w:marRight w:val="0"/>
          <w:marTop w:val="0"/>
          <w:marBottom w:val="0"/>
          <w:divBdr>
            <w:top w:val="none" w:sz="0" w:space="0" w:color="auto"/>
            <w:left w:val="none" w:sz="0" w:space="0" w:color="auto"/>
            <w:bottom w:val="none" w:sz="0" w:space="0" w:color="auto"/>
            <w:right w:val="none" w:sz="0" w:space="0" w:color="auto"/>
          </w:divBdr>
        </w:div>
        <w:div w:id="621351957">
          <w:marLeft w:val="0"/>
          <w:marRight w:val="0"/>
          <w:marTop w:val="0"/>
          <w:marBottom w:val="0"/>
          <w:divBdr>
            <w:top w:val="none" w:sz="0" w:space="0" w:color="auto"/>
            <w:left w:val="none" w:sz="0" w:space="0" w:color="auto"/>
            <w:bottom w:val="none" w:sz="0" w:space="0" w:color="auto"/>
            <w:right w:val="none" w:sz="0" w:space="0" w:color="auto"/>
          </w:divBdr>
        </w:div>
        <w:div w:id="601107882">
          <w:marLeft w:val="0"/>
          <w:marRight w:val="0"/>
          <w:marTop w:val="0"/>
          <w:marBottom w:val="0"/>
          <w:divBdr>
            <w:top w:val="none" w:sz="0" w:space="0" w:color="auto"/>
            <w:left w:val="none" w:sz="0" w:space="0" w:color="auto"/>
            <w:bottom w:val="none" w:sz="0" w:space="0" w:color="auto"/>
            <w:right w:val="none" w:sz="0" w:space="0" w:color="auto"/>
          </w:divBdr>
        </w:div>
        <w:div w:id="1647667301">
          <w:marLeft w:val="0"/>
          <w:marRight w:val="0"/>
          <w:marTop w:val="0"/>
          <w:marBottom w:val="0"/>
          <w:divBdr>
            <w:top w:val="none" w:sz="0" w:space="0" w:color="auto"/>
            <w:left w:val="none" w:sz="0" w:space="0" w:color="auto"/>
            <w:bottom w:val="none" w:sz="0" w:space="0" w:color="auto"/>
            <w:right w:val="none" w:sz="0" w:space="0" w:color="auto"/>
          </w:divBdr>
        </w:div>
        <w:div w:id="889196063">
          <w:marLeft w:val="0"/>
          <w:marRight w:val="0"/>
          <w:marTop w:val="0"/>
          <w:marBottom w:val="0"/>
          <w:divBdr>
            <w:top w:val="none" w:sz="0" w:space="0" w:color="auto"/>
            <w:left w:val="none" w:sz="0" w:space="0" w:color="auto"/>
            <w:bottom w:val="none" w:sz="0" w:space="0" w:color="auto"/>
            <w:right w:val="none" w:sz="0" w:space="0" w:color="auto"/>
          </w:divBdr>
        </w:div>
        <w:div w:id="1519238">
          <w:marLeft w:val="0"/>
          <w:marRight w:val="0"/>
          <w:marTop w:val="0"/>
          <w:marBottom w:val="0"/>
          <w:divBdr>
            <w:top w:val="none" w:sz="0" w:space="0" w:color="auto"/>
            <w:left w:val="none" w:sz="0" w:space="0" w:color="auto"/>
            <w:bottom w:val="none" w:sz="0" w:space="0" w:color="auto"/>
            <w:right w:val="none" w:sz="0" w:space="0" w:color="auto"/>
          </w:divBdr>
        </w:div>
      </w:divsChild>
    </w:div>
    <w:div w:id="1914002139">
      <w:bodyDiv w:val="1"/>
      <w:marLeft w:val="0"/>
      <w:marRight w:val="0"/>
      <w:marTop w:val="0"/>
      <w:marBottom w:val="0"/>
      <w:divBdr>
        <w:top w:val="none" w:sz="0" w:space="0" w:color="auto"/>
        <w:left w:val="none" w:sz="0" w:space="0" w:color="auto"/>
        <w:bottom w:val="none" w:sz="0" w:space="0" w:color="auto"/>
        <w:right w:val="none" w:sz="0" w:space="0" w:color="auto"/>
      </w:divBdr>
      <w:divsChild>
        <w:div w:id="1736317737">
          <w:marLeft w:val="0"/>
          <w:marRight w:val="0"/>
          <w:marTop w:val="0"/>
          <w:marBottom w:val="0"/>
          <w:divBdr>
            <w:top w:val="none" w:sz="0" w:space="0" w:color="auto"/>
            <w:left w:val="none" w:sz="0" w:space="0" w:color="auto"/>
            <w:bottom w:val="none" w:sz="0" w:space="0" w:color="auto"/>
            <w:right w:val="none" w:sz="0" w:space="0" w:color="auto"/>
          </w:divBdr>
          <w:divsChild>
            <w:div w:id="2086683385">
              <w:marLeft w:val="0"/>
              <w:marRight w:val="0"/>
              <w:marTop w:val="0"/>
              <w:marBottom w:val="0"/>
              <w:divBdr>
                <w:top w:val="none" w:sz="0" w:space="0" w:color="auto"/>
                <w:left w:val="none" w:sz="0" w:space="0" w:color="auto"/>
                <w:bottom w:val="none" w:sz="0" w:space="0" w:color="auto"/>
                <w:right w:val="none" w:sz="0" w:space="0" w:color="auto"/>
              </w:divBdr>
              <w:divsChild>
                <w:div w:id="125662840">
                  <w:marLeft w:val="0"/>
                  <w:marRight w:val="0"/>
                  <w:marTop w:val="0"/>
                  <w:marBottom w:val="0"/>
                  <w:divBdr>
                    <w:top w:val="none" w:sz="0" w:space="0" w:color="auto"/>
                    <w:left w:val="none" w:sz="0" w:space="0" w:color="auto"/>
                    <w:bottom w:val="none" w:sz="0" w:space="0" w:color="auto"/>
                    <w:right w:val="none" w:sz="0" w:space="0" w:color="auto"/>
                  </w:divBdr>
                  <w:divsChild>
                    <w:div w:id="988290520">
                      <w:marLeft w:val="0"/>
                      <w:marRight w:val="0"/>
                      <w:marTop w:val="0"/>
                      <w:marBottom w:val="0"/>
                      <w:divBdr>
                        <w:top w:val="none" w:sz="0" w:space="0" w:color="auto"/>
                        <w:left w:val="none" w:sz="0" w:space="0" w:color="auto"/>
                        <w:bottom w:val="none" w:sz="0" w:space="0" w:color="auto"/>
                        <w:right w:val="none" w:sz="0" w:space="0" w:color="auto"/>
                      </w:divBdr>
                      <w:divsChild>
                        <w:div w:id="12950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054745">
      <w:bodyDiv w:val="1"/>
      <w:marLeft w:val="0"/>
      <w:marRight w:val="0"/>
      <w:marTop w:val="0"/>
      <w:marBottom w:val="0"/>
      <w:divBdr>
        <w:top w:val="none" w:sz="0" w:space="0" w:color="auto"/>
        <w:left w:val="none" w:sz="0" w:space="0" w:color="auto"/>
        <w:bottom w:val="none" w:sz="0" w:space="0" w:color="auto"/>
        <w:right w:val="none" w:sz="0" w:space="0" w:color="auto"/>
      </w:divBdr>
    </w:div>
    <w:div w:id="1958632494">
      <w:bodyDiv w:val="1"/>
      <w:marLeft w:val="0"/>
      <w:marRight w:val="0"/>
      <w:marTop w:val="0"/>
      <w:marBottom w:val="0"/>
      <w:divBdr>
        <w:top w:val="none" w:sz="0" w:space="0" w:color="auto"/>
        <w:left w:val="none" w:sz="0" w:space="0" w:color="auto"/>
        <w:bottom w:val="none" w:sz="0" w:space="0" w:color="auto"/>
        <w:right w:val="none" w:sz="0" w:space="0" w:color="auto"/>
      </w:divBdr>
      <w:divsChild>
        <w:div w:id="20058403">
          <w:marLeft w:val="0"/>
          <w:marRight w:val="0"/>
          <w:marTop w:val="0"/>
          <w:marBottom w:val="0"/>
          <w:divBdr>
            <w:top w:val="none" w:sz="0" w:space="0" w:color="auto"/>
            <w:left w:val="none" w:sz="0" w:space="0" w:color="auto"/>
            <w:bottom w:val="none" w:sz="0" w:space="0" w:color="auto"/>
            <w:right w:val="none" w:sz="0" w:space="0" w:color="auto"/>
          </w:divBdr>
        </w:div>
        <w:div w:id="732704627">
          <w:marLeft w:val="0"/>
          <w:marRight w:val="0"/>
          <w:marTop w:val="0"/>
          <w:marBottom w:val="0"/>
          <w:divBdr>
            <w:top w:val="none" w:sz="0" w:space="0" w:color="auto"/>
            <w:left w:val="none" w:sz="0" w:space="0" w:color="auto"/>
            <w:bottom w:val="none" w:sz="0" w:space="0" w:color="auto"/>
            <w:right w:val="none" w:sz="0" w:space="0" w:color="auto"/>
          </w:divBdr>
        </w:div>
        <w:div w:id="1955166536">
          <w:marLeft w:val="0"/>
          <w:marRight w:val="0"/>
          <w:marTop w:val="0"/>
          <w:marBottom w:val="0"/>
          <w:divBdr>
            <w:top w:val="none" w:sz="0" w:space="0" w:color="auto"/>
            <w:left w:val="none" w:sz="0" w:space="0" w:color="auto"/>
            <w:bottom w:val="none" w:sz="0" w:space="0" w:color="auto"/>
            <w:right w:val="none" w:sz="0" w:space="0" w:color="auto"/>
          </w:divBdr>
        </w:div>
        <w:div w:id="1627349182">
          <w:marLeft w:val="0"/>
          <w:marRight w:val="0"/>
          <w:marTop w:val="0"/>
          <w:marBottom w:val="0"/>
          <w:divBdr>
            <w:top w:val="none" w:sz="0" w:space="0" w:color="auto"/>
            <w:left w:val="none" w:sz="0" w:space="0" w:color="auto"/>
            <w:bottom w:val="none" w:sz="0" w:space="0" w:color="auto"/>
            <w:right w:val="none" w:sz="0" w:space="0" w:color="auto"/>
          </w:divBdr>
        </w:div>
        <w:div w:id="1035890013">
          <w:marLeft w:val="0"/>
          <w:marRight w:val="0"/>
          <w:marTop w:val="0"/>
          <w:marBottom w:val="0"/>
          <w:divBdr>
            <w:top w:val="none" w:sz="0" w:space="0" w:color="auto"/>
            <w:left w:val="none" w:sz="0" w:space="0" w:color="auto"/>
            <w:bottom w:val="none" w:sz="0" w:space="0" w:color="auto"/>
            <w:right w:val="none" w:sz="0" w:space="0" w:color="auto"/>
          </w:divBdr>
        </w:div>
        <w:div w:id="1099376843">
          <w:marLeft w:val="0"/>
          <w:marRight w:val="0"/>
          <w:marTop w:val="0"/>
          <w:marBottom w:val="0"/>
          <w:divBdr>
            <w:top w:val="none" w:sz="0" w:space="0" w:color="auto"/>
            <w:left w:val="none" w:sz="0" w:space="0" w:color="auto"/>
            <w:bottom w:val="none" w:sz="0" w:space="0" w:color="auto"/>
            <w:right w:val="none" w:sz="0" w:space="0" w:color="auto"/>
          </w:divBdr>
        </w:div>
        <w:div w:id="838692574">
          <w:marLeft w:val="0"/>
          <w:marRight w:val="0"/>
          <w:marTop w:val="0"/>
          <w:marBottom w:val="0"/>
          <w:divBdr>
            <w:top w:val="none" w:sz="0" w:space="0" w:color="auto"/>
            <w:left w:val="none" w:sz="0" w:space="0" w:color="auto"/>
            <w:bottom w:val="none" w:sz="0" w:space="0" w:color="auto"/>
            <w:right w:val="none" w:sz="0" w:space="0" w:color="auto"/>
          </w:divBdr>
        </w:div>
        <w:div w:id="157959742">
          <w:marLeft w:val="0"/>
          <w:marRight w:val="0"/>
          <w:marTop w:val="0"/>
          <w:marBottom w:val="0"/>
          <w:divBdr>
            <w:top w:val="none" w:sz="0" w:space="0" w:color="auto"/>
            <w:left w:val="none" w:sz="0" w:space="0" w:color="auto"/>
            <w:bottom w:val="none" w:sz="0" w:space="0" w:color="auto"/>
            <w:right w:val="none" w:sz="0" w:space="0" w:color="auto"/>
          </w:divBdr>
        </w:div>
        <w:div w:id="260328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wserstack.com/guide/mobile-compatibility-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ynamic-resume-creator-using-html-css-and-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wWzvchnCsNggljedyXOT3Z3w==">CgMxLjA4AHIhMU1VS3I5c1pOenNUR3NRbThQWXdQUUhwcTJhVXB5SlFo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Chaudhary</dc:creator>
  <cp:lastModifiedBy>DELL'</cp:lastModifiedBy>
  <cp:revision>8</cp:revision>
  <cp:lastPrinted>2024-05-07T04:21:00Z</cp:lastPrinted>
  <dcterms:created xsi:type="dcterms:W3CDTF">2024-04-25T18:55:00Z</dcterms:created>
  <dcterms:modified xsi:type="dcterms:W3CDTF">2024-06-01T05:55:00Z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